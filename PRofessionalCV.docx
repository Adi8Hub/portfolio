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EB3DBC8">
      <w:pPr>
        <w:pStyle w:val="19"/>
        <w:pBdr>
          <w:top w:val="single" w:color="DADADA" w:sz="12" w:space="0"/>
          <w:left w:val="none" w:color="auto" w:sz="0" w:space="0"/>
          <w:bottom w:val="none" w:color="auto" w:sz="0" w:space="6"/>
          <w:right w:val="none" w:color="auto" w:sz="0" w:space="0"/>
        </w:pBdr>
        <w:spacing w:before="0" w:after="0"/>
        <w:ind w:left="0" w:right="0"/>
        <w:rPr>
          <w:rFonts w:ascii="Arial" w:hAnsi="Arial" w:eastAsia="Arial" w:cs="Arial"/>
          <w:b w:val="0"/>
          <w:bCs w:val="0"/>
          <w:caps/>
          <w:color w:val="000000"/>
          <w:sz w:val="44"/>
          <w:szCs w:val="44"/>
          <w:vertAlign w:val="baseline"/>
        </w:rPr>
      </w:pPr>
      <w:r>
        <w:rPr>
          <w:rStyle w:val="21"/>
          <w:rFonts w:ascii="Arial" w:hAnsi="Arial" w:eastAsia="Arial" w:cs="Arial"/>
          <w:b/>
          <w:bCs/>
          <w:caps/>
          <w:sz w:val="44"/>
          <w:szCs w:val="44"/>
        </w:rPr>
        <w:t>Aditya</w:t>
      </w:r>
      <w:r>
        <w:rPr>
          <w:rFonts w:ascii="Arial" w:hAnsi="Arial" w:eastAsia="Arial" w:cs="Arial"/>
          <w:b/>
          <w:bCs/>
          <w:vertAlign w:val="baseline"/>
        </w:rPr>
        <w:t xml:space="preserve"> </w:t>
      </w:r>
      <w:r>
        <w:rPr>
          <w:rStyle w:val="22"/>
          <w:rFonts w:ascii="Arial" w:hAnsi="Arial" w:eastAsia="Arial" w:cs="Arial"/>
          <w:b/>
          <w:bCs/>
          <w:caps/>
          <w:sz w:val="44"/>
          <w:szCs w:val="44"/>
        </w:rPr>
        <w:t>Mukherjee</w:t>
      </w:r>
    </w:p>
    <w:p w14:paraId="589C376B"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0" w:lineRule="atLeast"/>
        <w:ind w:left="0" w:right="0"/>
        <w:rPr>
          <w:rFonts w:ascii="Arial" w:hAnsi="Arial" w:eastAsia="Arial" w:cs="Arial"/>
          <w:sz w:val="0"/>
          <w:szCs w:val="0"/>
          <w:vertAlign w:val="baseline"/>
        </w:rPr>
      </w:pPr>
      <w:r>
        <w:rPr>
          <w:rFonts w:ascii="Arial" w:hAnsi="Arial" w:eastAsia="Arial" w:cs="Arial"/>
          <w:sz w:val="0"/>
          <w:szCs w:val="0"/>
          <w:vertAlign w:val="baseline"/>
        </w:rPr>
        <w:t> </w:t>
      </w:r>
    </w:p>
    <w:p w14:paraId="692BBC67">
      <w:pPr>
        <w:pStyle w:val="25"/>
        <w:pBdr>
          <w:top w:val="single" w:color="DADADA" w:sz="16" w:space="0"/>
          <w:left w:val="none" w:color="auto" w:sz="0" w:space="0"/>
          <w:bottom w:val="none" w:color="auto" w:sz="0" w:space="0"/>
          <w:right w:val="none" w:color="auto" w:sz="0" w:space="0"/>
        </w:pBdr>
        <w:spacing w:before="60" w:after="0"/>
        <w:ind w:left="0" w:right="0"/>
        <w:rPr>
          <w:rFonts w:ascii="Arial" w:hAnsi="Arial" w:eastAsia="Arial" w:cs="Arial"/>
          <w:sz w:val="20"/>
          <w:szCs w:val="20"/>
          <w:vertAlign w:val="baseline"/>
        </w:rPr>
      </w:pPr>
      <w:r>
        <w:rPr>
          <w:rStyle w:val="21"/>
          <w:rFonts w:ascii="Arial" w:hAnsi="Arial" w:eastAsia="Arial" w:cs="Arial"/>
          <w:sz w:val="20"/>
          <w:szCs w:val="20"/>
        </w:rPr>
        <w:t>Hyderabad India | +917204567291 | aditya.m2908@gmail.com</w:t>
      </w:r>
      <w:r>
        <w:rPr>
          <w:rFonts w:ascii="Arial" w:hAnsi="Arial" w:eastAsia="Arial" w:cs="Arial"/>
          <w:vertAlign w:val="baseline"/>
        </w:rPr>
        <w:t xml:space="preserve"> </w:t>
      </w:r>
    </w:p>
    <w:p w14:paraId="4A64B0CB">
      <w:pPr>
        <w:pStyle w:val="28"/>
        <w:pBdr>
          <w:top w:val="single" w:color="DADADA" w:sz="12" w:space="0"/>
          <w:left w:val="none" w:color="auto" w:sz="0" w:space="0"/>
          <w:bottom w:val="single" w:color="DADADA" w:sz="16" w:space="4"/>
          <w:right w:val="none" w:color="auto" w:sz="0" w:space="0"/>
        </w:pBdr>
        <w:spacing w:before="200" w:after="40"/>
        <w:ind w:left="0" w:right="0"/>
        <w:jc w:val="center"/>
        <w:rPr>
          <w:rFonts w:ascii="Arial" w:hAnsi="Arial" w:eastAsia="Arial" w:cs="Arial"/>
          <w:b/>
          <w:bCs/>
          <w:color w:val="000000"/>
          <w:sz w:val="22"/>
          <w:szCs w:val="22"/>
          <w:vertAlign w:val="baseline"/>
        </w:rPr>
      </w:pPr>
      <w:r>
        <w:rPr>
          <w:rFonts w:ascii="Arial" w:hAnsi="Arial" w:eastAsia="Arial" w:cs="Arial"/>
          <w:b/>
          <w:bCs/>
          <w:vertAlign w:val="baseline"/>
        </w:rPr>
        <w:t>Summary</w:t>
      </w:r>
    </w:p>
    <w:p w14:paraId="237C7BC8">
      <w:pPr>
        <w:pStyle w:val="3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Fonts w:ascii="Arial" w:hAnsi="Arial" w:eastAsia="Arial" w:cs="Arial"/>
          <w:sz w:val="22"/>
          <w:szCs w:val="22"/>
          <w:vertAlign w:val="baseline"/>
        </w:rPr>
        <w:t xml:space="preserve">Software Developer with 5 years of experience in Full Stack software development. Proven expertise in C#, ASP.Net and .Net Core, complemented by strong skills in SQL Server, JavaScript, HTML, CSS, GIT, Angular, and React. Demonstrated ability to engage with clients for requirement gathering while successfully </w:t>
      </w:r>
      <w:bookmarkStart w:id="0" w:name="_GoBack"/>
      <w:bookmarkEnd w:id="0"/>
      <w:r>
        <w:rPr>
          <w:rFonts w:ascii="Arial" w:hAnsi="Arial" w:eastAsia="Arial" w:cs="Arial"/>
          <w:sz w:val="22"/>
          <w:szCs w:val="22"/>
          <w:vertAlign w:val="baseline"/>
        </w:rPr>
        <w:t>delivering high-quality software solutions. Actively pursuing opportunities that include travel to broaden professional horizons.</w:t>
      </w:r>
    </w:p>
    <w:p w14:paraId="2B68C45E">
      <w:pPr>
        <w:pStyle w:val="28"/>
        <w:pBdr>
          <w:top w:val="single" w:color="DADADA" w:sz="12" w:space="0"/>
          <w:left w:val="none" w:color="auto" w:sz="0" w:space="0"/>
          <w:bottom w:val="single" w:color="DADADA" w:sz="16" w:space="4"/>
          <w:right w:val="none" w:color="auto" w:sz="0" w:space="0"/>
        </w:pBdr>
        <w:spacing w:before="200" w:after="40"/>
        <w:ind w:left="0" w:right="0"/>
        <w:jc w:val="center"/>
        <w:rPr>
          <w:rFonts w:ascii="Arial" w:hAnsi="Arial" w:eastAsia="Arial" w:cs="Arial"/>
          <w:b/>
          <w:bCs/>
          <w:color w:val="000000"/>
          <w:sz w:val="22"/>
          <w:szCs w:val="22"/>
          <w:vertAlign w:val="baseline"/>
        </w:rPr>
      </w:pPr>
      <w:r>
        <w:rPr>
          <w:rFonts w:ascii="Arial" w:hAnsi="Arial" w:eastAsia="Arial" w:cs="Arial"/>
          <w:b/>
          <w:bCs/>
          <w:vertAlign w:val="baseline"/>
        </w:rPr>
        <w:t>Skills</w:t>
      </w:r>
    </w:p>
    <w:tbl>
      <w:tblPr>
        <w:tblStyle w:val="33"/>
        <w:tblW w:w="1095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3"/>
        <w:gridCol w:w="3653"/>
        <w:gridCol w:w="3653"/>
      </w:tblGrid>
      <w:tr w14:paraId="2B89F9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36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92D6731">
            <w:pPr>
              <w:pStyle w:val="32"/>
              <w:numPr>
                <w:ilvl w:val="0"/>
                <w:numId w:val="1"/>
              </w:numPr>
              <w:spacing w:before="0"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C#</w:t>
            </w:r>
          </w:p>
          <w:p w14:paraId="4686C26D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Asp.Net</w:t>
            </w:r>
          </w:p>
          <w:p w14:paraId="0A30EDD1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.Net Core</w:t>
            </w:r>
          </w:p>
          <w:p w14:paraId="6F44ADA3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Web API</w:t>
            </w:r>
          </w:p>
          <w:p w14:paraId="4D38ED1B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SQL</w:t>
            </w:r>
          </w:p>
          <w:p w14:paraId="039FB2F1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Git</w:t>
            </w:r>
          </w:p>
        </w:tc>
        <w:tc>
          <w:tcPr>
            <w:tcW w:w="3653" w:type="dxa"/>
            <w:tcBorders>
              <w:left w:val="single" w:color="FEFDFD" w:sz="8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C9FC985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JavaScript</w:t>
            </w:r>
          </w:p>
          <w:p w14:paraId="061387AA">
            <w:pPr>
              <w:pStyle w:val="32"/>
              <w:numPr>
                <w:ilvl w:val="0"/>
                <w:numId w:val="1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Angular</w:t>
            </w:r>
          </w:p>
          <w:p w14:paraId="32C31629">
            <w:pPr>
              <w:pStyle w:val="32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React</w:t>
            </w:r>
          </w:p>
          <w:p w14:paraId="5CDE87A6">
            <w:pPr>
              <w:pStyle w:val="32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HTML</w:t>
            </w:r>
          </w:p>
          <w:p w14:paraId="660A57B3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Azur</w:t>
            </w:r>
            <w:r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  <w:t>e</w:t>
            </w:r>
          </w:p>
        </w:tc>
        <w:tc>
          <w:tcPr>
            <w:tcW w:w="3653" w:type="dxa"/>
            <w:tcBorders>
              <w:left w:val="single" w:color="FEFDFD" w:sz="8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D5DED3D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Azure DevOps</w:t>
            </w:r>
          </w:p>
          <w:p w14:paraId="3C12F481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Docker</w:t>
            </w:r>
          </w:p>
          <w:p w14:paraId="62831431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CSS</w:t>
            </w:r>
          </w:p>
          <w:p w14:paraId="29FFDF22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Unit Testing</w:t>
            </w:r>
          </w:p>
          <w:p w14:paraId="38E36716">
            <w:pPr>
              <w:pStyle w:val="32"/>
              <w:numPr>
                <w:ilvl w:val="0"/>
                <w:numId w:val="2"/>
              </w:numPr>
              <w:spacing w:after="0" w:line="280" w:lineRule="atLeast"/>
              <w:ind w:left="640" w:right="0" w:hanging="261"/>
              <w:rPr>
                <w:rFonts w:ascii="Arial" w:hAnsi="Arial" w:eastAsia="Arial" w:cs="Arial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vertAlign w:val="baseline"/>
              </w:rPr>
              <w:t>Python</w:t>
            </w:r>
          </w:p>
        </w:tc>
      </w:tr>
    </w:tbl>
    <w:p w14:paraId="17324803">
      <w:pPr>
        <w:pStyle w:val="28"/>
        <w:pBdr>
          <w:top w:val="single" w:color="DADADA" w:sz="12" w:space="0"/>
          <w:left w:val="none" w:color="auto" w:sz="0" w:space="0"/>
          <w:bottom w:val="single" w:color="DADADA" w:sz="16" w:space="4"/>
          <w:right w:val="none" w:color="auto" w:sz="0" w:space="0"/>
        </w:pBdr>
        <w:spacing w:before="200" w:after="40"/>
        <w:ind w:left="0" w:right="0"/>
        <w:jc w:val="center"/>
        <w:rPr>
          <w:rFonts w:ascii="Arial" w:hAnsi="Arial" w:eastAsia="Arial" w:cs="Arial"/>
          <w:b/>
          <w:bCs/>
          <w:color w:val="000000"/>
          <w:sz w:val="22"/>
          <w:szCs w:val="22"/>
          <w:vertAlign w:val="baseline"/>
        </w:rPr>
      </w:pPr>
      <w:r>
        <w:rPr>
          <w:rFonts w:ascii="Arial" w:hAnsi="Arial" w:eastAsia="Arial" w:cs="Arial"/>
          <w:b/>
          <w:bCs/>
          <w:vertAlign w:val="baseline"/>
        </w:rPr>
        <w:t>Experience</w:t>
      </w:r>
    </w:p>
    <w:p w14:paraId="4255B826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35"/>
          <w:rFonts w:ascii="Arial" w:hAnsi="Arial" w:eastAsia="Arial" w:cs="Arial"/>
          <w:b/>
          <w:bCs/>
          <w:sz w:val="22"/>
          <w:szCs w:val="22"/>
        </w:rPr>
        <w:t>Senior Software Engineer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37"/>
          <w:rFonts w:ascii="Arial" w:hAnsi="Arial" w:eastAsia="Arial" w:cs="Arial"/>
          <w:b/>
          <w:bCs/>
          <w:sz w:val="22"/>
          <w:szCs w:val="22"/>
        </w:rPr>
        <w:t>04/2022 to 09/2022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548834CC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/>
          <w:bCs/>
          <w:sz w:val="22"/>
          <w:szCs w:val="22"/>
        </w:rPr>
        <w:t>Zenoti India Pvt. Ltd.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Hyderabad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India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361FAE34">
      <w:pPr>
        <w:pStyle w:val="32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Conducted debugging processes to increase software effectiveness.</w:t>
      </w:r>
    </w:p>
    <w:p w14:paraId="464CA744">
      <w:pPr>
        <w:pStyle w:val="32"/>
        <w:numPr>
          <w:ilvl w:val="0"/>
          <w:numId w:val="3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Developed RESTful API endpoints for mobile applications.</w:t>
      </w:r>
    </w:p>
    <w:p w14:paraId="75436973">
      <w:pPr>
        <w:pStyle w:val="32"/>
        <w:numPr>
          <w:ilvl w:val="0"/>
          <w:numId w:val="3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Collaborated with project managers and stakeholders to analyze software specifications.</w:t>
      </w:r>
    </w:p>
    <w:p w14:paraId="2BB69D41">
      <w:pPr>
        <w:pStyle w:val="32"/>
        <w:numPr>
          <w:ilvl w:val="0"/>
          <w:numId w:val="3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Utilized GitHub, Docker, and Azure DevOps for seamless code deployment pipelines.</w:t>
      </w:r>
    </w:p>
    <w:p w14:paraId="338090F0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8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35"/>
          <w:rFonts w:ascii="Arial" w:hAnsi="Arial" w:eastAsia="Arial" w:cs="Arial"/>
          <w:b/>
          <w:bCs/>
          <w:sz w:val="22"/>
          <w:szCs w:val="22"/>
        </w:rPr>
        <w:t>Programmer Analyst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37"/>
          <w:rFonts w:ascii="Arial" w:hAnsi="Arial" w:eastAsia="Arial" w:cs="Arial"/>
          <w:b/>
          <w:bCs/>
          <w:sz w:val="22"/>
          <w:szCs w:val="22"/>
        </w:rPr>
        <w:t>11/2021 to 04/2022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75150C72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/>
          <w:bCs/>
          <w:sz w:val="22"/>
          <w:szCs w:val="22"/>
        </w:rPr>
        <w:t>Boeing India Private Limited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Bengaluru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India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443DCC23">
      <w:pPr>
        <w:pStyle w:val="32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Facilitated migration of legacy applications to newer .NET Framework versions.</w:t>
      </w:r>
    </w:p>
    <w:p w14:paraId="3B0C2DE2">
      <w:pPr>
        <w:pStyle w:val="32"/>
        <w:numPr>
          <w:ilvl w:val="0"/>
          <w:numId w:val="4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Developed comprehensive technical documentation supporting various software initiatives.</w:t>
      </w:r>
    </w:p>
    <w:p w14:paraId="54E76864">
      <w:pPr>
        <w:pStyle w:val="32"/>
        <w:numPr>
          <w:ilvl w:val="0"/>
          <w:numId w:val="4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Optimized legacy .NET systems to achieve higher operational stability and efficiency.</w:t>
      </w:r>
    </w:p>
    <w:p w14:paraId="5428FCF7">
      <w:pPr>
        <w:pStyle w:val="32"/>
        <w:numPr>
          <w:ilvl w:val="0"/>
          <w:numId w:val="4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Implemented front-end features with Angular and deployed solutions on Azure.</w:t>
      </w:r>
    </w:p>
    <w:p w14:paraId="7D360F34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8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35"/>
          <w:rFonts w:ascii="Arial" w:hAnsi="Arial" w:eastAsia="Arial" w:cs="Arial"/>
          <w:b/>
          <w:bCs/>
          <w:sz w:val="22"/>
          <w:szCs w:val="22"/>
        </w:rPr>
        <w:t>Associate Projects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37"/>
          <w:rFonts w:ascii="Arial" w:hAnsi="Arial" w:eastAsia="Arial" w:cs="Arial"/>
          <w:b/>
          <w:bCs/>
          <w:sz w:val="22"/>
          <w:szCs w:val="22"/>
        </w:rPr>
        <w:t>11/2018 to 04/2019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4B91BAA6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/>
          <w:bCs/>
          <w:sz w:val="22"/>
          <w:szCs w:val="22"/>
        </w:rPr>
        <w:t>Cognizant Technology Solutions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Bengaluru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India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51106976">
      <w:pPr>
        <w:pStyle w:val="32"/>
        <w:numPr>
          <w:ilvl w:val="0"/>
          <w:numId w:val="5"/>
        </w:numPr>
        <w:spacing w:before="0"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Worked as a Product Engineer involved in enhancement of the product.</w:t>
      </w:r>
    </w:p>
    <w:p w14:paraId="7776BABB">
      <w:pPr>
        <w:pStyle w:val="32"/>
        <w:numPr>
          <w:ilvl w:val="0"/>
          <w:numId w:val="5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Maintained and optimized existing .NET applications for improved performance and reliability.</w:t>
      </w:r>
    </w:p>
    <w:p w14:paraId="18DDFF65">
      <w:pPr>
        <w:pStyle w:val="32"/>
        <w:numPr>
          <w:ilvl w:val="0"/>
          <w:numId w:val="5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Developed .NET applications using C#, ASP.NET, MVC, and Entity Framework.</w:t>
      </w:r>
    </w:p>
    <w:p w14:paraId="327D0E43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8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35"/>
          <w:rFonts w:ascii="Arial" w:hAnsi="Arial" w:eastAsia="Arial" w:cs="Arial"/>
          <w:b/>
          <w:bCs/>
          <w:sz w:val="22"/>
          <w:szCs w:val="22"/>
        </w:rPr>
        <w:t>Technology Analyst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37"/>
          <w:rFonts w:ascii="Arial" w:hAnsi="Arial" w:eastAsia="Arial" w:cs="Arial"/>
          <w:b/>
          <w:bCs/>
          <w:sz w:val="22"/>
          <w:szCs w:val="22"/>
        </w:rPr>
        <w:t>03/2018 to 10/2018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3A418E3B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/>
          <w:bCs/>
          <w:sz w:val="22"/>
          <w:szCs w:val="22"/>
        </w:rPr>
        <w:t>Infosys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Bengaluru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India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2B02FD89">
      <w:pPr>
        <w:pStyle w:val="32"/>
        <w:numPr>
          <w:ilvl w:val="0"/>
          <w:numId w:val="6"/>
        </w:numPr>
        <w:spacing w:before="0"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Collaborated with peers during code reviews to uphold robust quality standards using Git.</w:t>
      </w:r>
    </w:p>
    <w:p w14:paraId="143022D1">
      <w:pPr>
        <w:pStyle w:val="32"/>
        <w:numPr>
          <w:ilvl w:val="0"/>
          <w:numId w:val="6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Enhanced database query performance to increase application efficiency using SQL.</w:t>
      </w:r>
    </w:p>
    <w:p w14:paraId="6284C774">
      <w:pPr>
        <w:pStyle w:val="32"/>
        <w:numPr>
          <w:ilvl w:val="0"/>
          <w:numId w:val="6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Developed and enhanced client's codebase using Angular and Asp.Net.</w:t>
      </w:r>
    </w:p>
    <w:p w14:paraId="0A3DF7FF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8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35"/>
          <w:rFonts w:ascii="Arial" w:hAnsi="Arial" w:eastAsia="Arial" w:cs="Arial"/>
          <w:b/>
          <w:bCs/>
          <w:sz w:val="22"/>
          <w:szCs w:val="22"/>
        </w:rPr>
        <w:t>Delivery Software Engineer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37"/>
          <w:rFonts w:ascii="Arial" w:hAnsi="Arial" w:eastAsia="Arial" w:cs="Arial"/>
          <w:b/>
          <w:bCs/>
          <w:sz w:val="22"/>
          <w:szCs w:val="22"/>
        </w:rPr>
        <w:t>01/2015 to 02/2018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3E3AE815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/>
          <w:bCs/>
          <w:sz w:val="22"/>
          <w:szCs w:val="22"/>
        </w:rPr>
        <w:t>Mphasis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Bengaluru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/>
          <w:bCs/>
          <w:sz w:val="22"/>
          <w:szCs w:val="22"/>
        </w:rPr>
        <w:t>India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544E3D35">
      <w:pPr>
        <w:pStyle w:val="32"/>
        <w:numPr>
          <w:ilvl w:val="0"/>
          <w:numId w:val="7"/>
        </w:numPr>
        <w:spacing w:before="0"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Deployed updates and bug fixes across multiple environments in a timely manner.</w:t>
      </w:r>
    </w:p>
    <w:p w14:paraId="381DA83C">
      <w:pPr>
        <w:pStyle w:val="32"/>
        <w:numPr>
          <w:ilvl w:val="0"/>
          <w:numId w:val="7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Collaborated with cross-functional teams to define and translate business requirements into technical solutions.</w:t>
      </w:r>
    </w:p>
    <w:p w14:paraId="6B710FFF">
      <w:pPr>
        <w:pStyle w:val="32"/>
        <w:numPr>
          <w:ilvl w:val="0"/>
          <w:numId w:val="7"/>
        </w:numPr>
        <w:spacing w:after="0" w:line="280" w:lineRule="atLeast"/>
        <w:ind w:left="640" w:right="0" w:hanging="261"/>
        <w:rPr>
          <w:rStyle w:val="21"/>
          <w:rFonts w:ascii="Arial" w:hAnsi="Arial" w:eastAsia="Arial" w:cs="Arial"/>
          <w:sz w:val="22"/>
          <w:szCs w:val="22"/>
          <w:vertAlign w:val="baseline"/>
        </w:rPr>
      </w:pPr>
      <w:r>
        <w:rPr>
          <w:rStyle w:val="21"/>
          <w:rFonts w:ascii="Arial" w:hAnsi="Arial" w:eastAsia="Arial" w:cs="Arial"/>
          <w:sz w:val="22"/>
          <w:szCs w:val="22"/>
          <w:vertAlign w:val="baseline"/>
        </w:rPr>
        <w:t>Engineered and managed software solutions utilizing C#, ASP.NET, MVC frameworks, Web API services and SQL databases.</w:t>
      </w:r>
    </w:p>
    <w:p w14:paraId="3B4A329C">
      <w:pPr>
        <w:pStyle w:val="28"/>
        <w:pBdr>
          <w:top w:val="single" w:color="DADADA" w:sz="12" w:space="0"/>
          <w:left w:val="none" w:color="auto" w:sz="0" w:space="0"/>
          <w:bottom w:val="single" w:color="DADADA" w:sz="16" w:space="4"/>
          <w:right w:val="none" w:color="auto" w:sz="0" w:space="0"/>
        </w:pBdr>
        <w:spacing w:before="200" w:after="40"/>
        <w:ind w:left="0" w:right="0"/>
        <w:jc w:val="center"/>
        <w:rPr>
          <w:rFonts w:ascii="Arial" w:hAnsi="Arial" w:eastAsia="Arial" w:cs="Arial"/>
          <w:b/>
          <w:bCs/>
          <w:color w:val="000000"/>
          <w:sz w:val="22"/>
          <w:szCs w:val="22"/>
          <w:vertAlign w:val="baseline"/>
        </w:rPr>
      </w:pPr>
      <w:r>
        <w:rPr>
          <w:rFonts w:ascii="Arial" w:hAnsi="Arial" w:eastAsia="Arial" w:cs="Arial"/>
          <w:b/>
          <w:bCs/>
          <w:vertAlign w:val="baseline"/>
        </w:rPr>
        <w:t>Education</w:t>
      </w:r>
    </w:p>
    <w:p w14:paraId="285FC302">
      <w:pPr>
        <w:pStyle w:val="2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2"/>
          <w:rFonts w:ascii="Arial" w:hAnsi="Arial" w:eastAsia="Arial" w:cs="Arial"/>
          <w:b/>
          <w:bCs/>
          <w:sz w:val="22"/>
          <w:szCs w:val="22"/>
        </w:rPr>
        <w:t>B.Tech/B.E.</w:t>
      </w:r>
      <w:r>
        <w:rPr>
          <w:rStyle w:val="21"/>
          <w:rFonts w:ascii="Arial" w:hAnsi="Arial" w:eastAsia="Arial" w:cs="Arial"/>
          <w:sz w:val="22"/>
          <w:szCs w:val="22"/>
        </w:rPr>
        <w:t xml:space="preserve">: </w:t>
      </w:r>
      <w:r>
        <w:rPr>
          <w:rStyle w:val="43"/>
          <w:rFonts w:ascii="Arial" w:hAnsi="Arial" w:eastAsia="Arial" w:cs="Arial"/>
          <w:b/>
          <w:bCs/>
          <w:sz w:val="22"/>
          <w:szCs w:val="22"/>
        </w:rPr>
        <w:t>Computer Science</w:t>
      </w:r>
      <w:r>
        <w:rPr>
          <w:rStyle w:val="34"/>
          <w:rFonts w:ascii="Arial" w:hAnsi="Arial" w:eastAsia="Arial" w:cs="Arial"/>
          <w:sz w:val="22"/>
          <w:szCs w:val="22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21"/>
          <w:rFonts w:ascii="Arial" w:hAnsi="Arial" w:eastAsia="Arial" w:cs="Arial"/>
          <w:b/>
          <w:bCs/>
          <w:sz w:val="22"/>
          <w:szCs w:val="22"/>
        </w:rPr>
        <w:t>06/2013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p w14:paraId="175BA822">
      <w:pPr>
        <w:pStyle w:val="38"/>
        <w:tabs>
          <w:tab w:val="right" w:pos="10620"/>
        </w:tabs>
        <w:spacing w:before="0" w:after="0" w:line="280" w:lineRule="atLeast"/>
        <w:ind w:left="0" w:right="0"/>
        <w:rPr>
          <w:rFonts w:ascii="Arial" w:hAnsi="Arial" w:eastAsia="Arial" w:cs="Arial"/>
          <w:sz w:val="22"/>
          <w:szCs w:val="22"/>
          <w:vertAlign w:val="baseline"/>
        </w:rPr>
      </w:pPr>
      <w:r>
        <w:rPr>
          <w:rStyle w:val="40"/>
          <w:rFonts w:ascii="Arial" w:hAnsi="Arial" w:eastAsia="Arial" w:cs="Arial"/>
          <w:b w:val="0"/>
          <w:bCs w:val="0"/>
          <w:sz w:val="22"/>
          <w:szCs w:val="22"/>
        </w:rPr>
        <w:t>Rajiv Gandhi Proudyogiki Vishwavidyalaya (RGPV)</w:t>
      </w:r>
      <w:r>
        <w:rPr>
          <w:rFonts w:ascii="Arial" w:hAnsi="Arial" w:eastAsia="Arial" w:cs="Arial"/>
          <w:sz w:val="22"/>
          <w:szCs w:val="22"/>
          <w:vertAlign w:val="baseline"/>
        </w:rPr>
        <w:t xml:space="preserve"> </w:t>
      </w:r>
      <w:r>
        <w:rPr>
          <w:rStyle w:val="36"/>
          <w:rFonts w:ascii="Arial" w:hAnsi="Arial" w:eastAsia="Arial" w:cs="Arial"/>
          <w:sz w:val="22"/>
          <w:szCs w:val="22"/>
        </w:rPr>
        <w:tab/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  <w:r>
        <w:rPr>
          <w:rStyle w:val="41"/>
          <w:rFonts w:ascii="Arial" w:hAnsi="Arial" w:eastAsia="Arial" w:cs="Arial"/>
          <w:b w:val="0"/>
          <w:bCs w:val="0"/>
          <w:sz w:val="22"/>
          <w:szCs w:val="22"/>
        </w:rPr>
        <w:t>Bhopal</w:t>
      </w:r>
      <w:r>
        <w:rPr>
          <w:rStyle w:val="36"/>
          <w:rFonts w:ascii="Arial" w:hAnsi="Arial" w:eastAsia="Arial" w:cs="Arial"/>
          <w:sz w:val="22"/>
          <w:szCs w:val="22"/>
        </w:rPr>
        <w:t xml:space="preserve"> </w:t>
      </w:r>
    </w:p>
    <w:sectPr>
      <w:pgSz w:w="12240" w:h="15840"/>
      <w:pgMar w:top="480" w:right="800" w:bottom="4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699976DC"/>
    <w:rsid w:val="78F80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  <w:textAlignment w:val="baseline"/>
    </w:pPr>
    <w:rPr>
      <w:sz w:val="24"/>
      <w:szCs w:val="24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color w:val="2F5496"/>
      <w:kern w:val="36"/>
      <w:sz w:val="24"/>
      <w:szCs w:val="24"/>
      <w:vertAlign w:val="baseline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color w:val="2F5496"/>
      <w:sz w:val="24"/>
      <w:szCs w:val="24"/>
      <w:vertAlign w:val="baseline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color w:val="1F3763"/>
      <w:sz w:val="24"/>
      <w:szCs w:val="24"/>
      <w:vertAlign w:val="baseline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Cs/>
      <w:color w:val="2F5496"/>
      <w:sz w:val="24"/>
      <w:szCs w:val="24"/>
      <w:vertAlign w:val="baseline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color w:val="2F5496"/>
      <w:sz w:val="24"/>
      <w:szCs w:val="24"/>
      <w:vertAlign w:val="baseline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color w:val="1F3763"/>
      <w:sz w:val="24"/>
      <w:szCs w:val="24"/>
      <w:vertAlign w:val="baseline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5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16">
    <w:name w:val="div_document"/>
    <w:basedOn w:val="1"/>
    <w:qFormat/>
    <w:uiPriority w:val="0"/>
    <w:pPr>
      <w:spacing w:line="280" w:lineRule="atLeast"/>
    </w:pPr>
  </w:style>
  <w:style w:type="paragraph" w:customStyle="1" w:styleId="17">
    <w:name w:val="div_document_div_SECTION_NAME"/>
    <w:basedOn w:val="1"/>
    <w:qFormat/>
    <w:uiPriority w:val="0"/>
  </w:style>
  <w:style w:type="paragraph" w:customStyle="1" w:styleId="18">
    <w:name w:val="div_document_div_paragraph"/>
    <w:basedOn w:val="1"/>
    <w:qFormat/>
    <w:uiPriority w:val="0"/>
  </w:style>
  <w:style w:type="paragraph" w:customStyle="1" w:styleId="19">
    <w:name w:val="div_name"/>
    <w:basedOn w:val="20"/>
    <w:qFormat/>
    <w:uiPriority w:val="0"/>
    <w:pPr>
      <w:pBdr>
        <w:top w:val="single" w:color="DADADA" w:sz="12" w:space="0"/>
        <w:left w:val="none" w:color="auto" w:sz="0" w:space="0"/>
        <w:bottom w:val="none" w:color="auto" w:sz="0" w:space="6"/>
        <w:right w:val="none" w:color="auto" w:sz="0" w:space="0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20">
    <w:name w:val="div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21">
    <w:name w:val="span"/>
    <w:basedOn w:val="8"/>
    <w:qFormat/>
    <w:uiPriority w:val="0"/>
    <w:rPr>
      <w:sz w:val="24"/>
      <w:szCs w:val="24"/>
      <w:vertAlign w:val="baseline"/>
    </w:rPr>
  </w:style>
  <w:style w:type="character" w:customStyle="1" w:styleId="22">
    <w:name w:val="span_lName"/>
    <w:basedOn w:val="21"/>
    <w:qFormat/>
    <w:uiPriority w:val="0"/>
    <w:rPr>
      <w:b/>
      <w:bCs/>
    </w:rPr>
  </w:style>
  <w:style w:type="paragraph" w:customStyle="1" w:styleId="23">
    <w:name w:val="gap-btn-hidden"/>
    <w:basedOn w:val="1"/>
    <w:qFormat/>
    <w:uiPriority w:val="0"/>
    <w:rPr>
      <w:vanish/>
    </w:rPr>
  </w:style>
  <w:style w:type="paragraph" w:customStyle="1" w:styleId="24">
    <w:name w:val="div_document_div_SECTION_CNTC"/>
    <w:basedOn w:val="1"/>
    <w:qFormat/>
    <w:uiPriority w:val="0"/>
  </w:style>
  <w:style w:type="paragraph" w:customStyle="1" w:styleId="25">
    <w:name w:val="div_address"/>
    <w:basedOn w:val="20"/>
    <w:qFormat/>
    <w:uiPriority w:val="0"/>
    <w:pPr>
      <w:pBdr>
        <w:top w:val="single" w:color="DADADA" w:sz="16" w:space="0"/>
      </w:pBdr>
      <w:spacing w:line="300" w:lineRule="atLeast"/>
      <w:jc w:val="center"/>
    </w:pPr>
    <w:rPr>
      <w:sz w:val="20"/>
      <w:szCs w:val="20"/>
    </w:rPr>
  </w:style>
  <w:style w:type="paragraph" w:customStyle="1" w:styleId="26">
    <w:name w:val="div_document_SECTION_CNTC + section"/>
    <w:basedOn w:val="1"/>
    <w:qFormat/>
    <w:uiPriority w:val="0"/>
  </w:style>
  <w:style w:type="paragraph" w:customStyle="1" w:styleId="27">
    <w:name w:val="div_document_div_heading"/>
    <w:basedOn w:val="1"/>
    <w:qFormat/>
    <w:uiPriority w:val="0"/>
  </w:style>
  <w:style w:type="paragraph" w:customStyle="1" w:styleId="28">
    <w:name w:val="div_document_div_sectiontitle"/>
    <w:basedOn w:val="1"/>
    <w:qFormat/>
    <w:uiPriority w:val="0"/>
    <w:pPr>
      <w:pBdr>
        <w:top w:val="single" w:color="DADADA" w:sz="12" w:space="0"/>
        <w:bottom w:val="single" w:color="DADADA" w:sz="16" w:space="4"/>
      </w:pBdr>
      <w:spacing w:line="280" w:lineRule="atLeast"/>
    </w:pPr>
    <w:rPr>
      <w:color w:val="000000"/>
      <w:sz w:val="22"/>
      <w:szCs w:val="22"/>
    </w:rPr>
  </w:style>
  <w:style w:type="paragraph" w:customStyle="1" w:styleId="29">
    <w:name w:val="div_document_singlecolumn"/>
    <w:basedOn w:val="1"/>
    <w:qFormat/>
    <w:uiPriority w:val="0"/>
  </w:style>
  <w:style w:type="paragraph" w:customStyle="1" w:styleId="30">
    <w:name w:val="p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31">
    <w:name w:val="div_document_section"/>
    <w:basedOn w:val="1"/>
    <w:qFormat/>
    <w:uiPriority w:val="0"/>
  </w:style>
  <w:style w:type="paragraph" w:customStyle="1" w:styleId="32">
    <w:name w:val="ul_li"/>
    <w:basedOn w:val="1"/>
    <w:qFormat/>
    <w:uiPriority w:val="0"/>
    <w:pPr>
      <w:pBdr>
        <w:top w:val="none" w:color="auto" w:sz="0" w:space="0"/>
        <w:left w:val="none" w:color="auto" w:sz="0" w:space="3"/>
        <w:bottom w:val="none" w:color="auto" w:sz="0" w:space="0"/>
        <w:right w:val="none" w:color="auto" w:sz="0" w:space="0"/>
      </w:pBdr>
    </w:pPr>
  </w:style>
  <w:style w:type="table" w:customStyle="1" w:styleId="33">
    <w:name w:val="div_document_table"/>
    <w:basedOn w:val="9"/>
    <w:qFormat/>
    <w:uiPriority w:val="0"/>
  </w:style>
  <w:style w:type="character" w:customStyle="1" w:styleId="34">
    <w:name w:val="singlecolumn_span_paddedline_nth-child(1)"/>
    <w:basedOn w:val="8"/>
    <w:qFormat/>
    <w:uiPriority w:val="0"/>
  </w:style>
  <w:style w:type="character" w:customStyle="1" w:styleId="35">
    <w:name w:val="span_jobtitle"/>
    <w:basedOn w:val="21"/>
    <w:qFormat/>
    <w:uiPriority w:val="0"/>
    <w:rPr>
      <w:b/>
      <w:bCs/>
    </w:rPr>
  </w:style>
  <w:style w:type="character" w:customStyle="1" w:styleId="36">
    <w:name w:val="datesWrapper"/>
    <w:basedOn w:val="8"/>
    <w:qFormat/>
    <w:uiPriority w:val="0"/>
  </w:style>
  <w:style w:type="character" w:customStyle="1" w:styleId="37">
    <w:name w:val="span_jobdates"/>
    <w:basedOn w:val="21"/>
    <w:qFormat/>
    <w:uiPriority w:val="0"/>
    <w:rPr>
      <w:b/>
      <w:bCs/>
    </w:rPr>
  </w:style>
  <w:style w:type="paragraph" w:customStyle="1" w:styleId="38">
    <w:name w:val="span_paddedline"/>
    <w:basedOn w:val="39"/>
    <w:qFormat/>
    <w:uiPriority w:val="0"/>
  </w:style>
  <w:style w:type="paragraph" w:customStyle="1" w:styleId="39">
    <w:name w:val="span Paragraph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40">
    <w:name w:val="span_companyname"/>
    <w:basedOn w:val="21"/>
    <w:qFormat/>
    <w:uiPriority w:val="0"/>
    <w:rPr>
      <w:b/>
      <w:bCs/>
    </w:rPr>
  </w:style>
  <w:style w:type="character" w:customStyle="1" w:styleId="41">
    <w:name w:val="span_joblocation"/>
    <w:basedOn w:val="21"/>
    <w:qFormat/>
    <w:uiPriority w:val="0"/>
    <w:rPr>
      <w:b/>
      <w:bCs/>
    </w:rPr>
  </w:style>
  <w:style w:type="character" w:customStyle="1" w:styleId="42">
    <w:name w:val="span_degree"/>
    <w:basedOn w:val="21"/>
    <w:qFormat/>
    <w:uiPriority w:val="0"/>
    <w:rPr>
      <w:b/>
      <w:bCs/>
    </w:rPr>
  </w:style>
  <w:style w:type="character" w:customStyle="1" w:styleId="43">
    <w:name w:val="span_programline"/>
    <w:basedOn w:val="21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2025-02-11T21:19:41Z</dcterms:created>
  <dc:creator>amdev</dc:creator>
  <cp:lastModifiedBy>aditya</cp:lastModifiedBy>
  <dcterms:modified xsi:type="dcterms:W3CDTF">2025-02-11T21:25:33Z</dcterms:modified>
  <dc:title>Aditya Mukherjee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07468fd9-4ead-42fd-bed9-4d10d550c01b</vt:lpwstr>
  </property>
  <property fmtid="{D5CDD505-2E9C-101B-9397-08002B2CF9AE}" pid="3" name="x1ye=0">
    <vt:lpwstr>jEkAAB+LCAAAAAAABAAcmzVi5EAURA+kQEyhmJkn04iZ8fQ73tCBrVb376r3PDZJiTBDIQhF8iiO4SSNQwgq4AiHcSxDifxoJaSN0Rzt6G1ZSu9b2HUsM8hpGp3LRrirUIw3ewmAnDq+Gf3OA5ZJF+usZokJGCVGi3T+KLt4MAomwQUU05u+svoR5soZy2R/QG7OCBCpdC/UfL68WqVEjeflvYcV6n8JfsGmRqSxIKrsyosKAu27BD7Ym501tnI</vt:lpwstr>
  </property>
  <property fmtid="{D5CDD505-2E9C-101B-9397-08002B2CF9AE}" pid="4" name="x1ye=1">
    <vt:lpwstr>PlCKM5BPrgoCfOQkrQ+V8YClk8gXXJWpGyUwY0WuQ6CLzLGKmqNLHtGVyOyU4jBJhOlSoJyrtdljEaVDtjgT/ohS1hVQQlajcVgj8hfaKOB571FefpjWKIqhhQqBNYe7NybZJxBEYnNOaPDlBclnZrjj1ro5nANvjNPhJd60CGSvuyNK1rFPuS4OZfs6nivCA21QjXEk+dtk5nYffb+fWAwN9OfWyWUasQm+dJR91lbYB7dpJ0gU5JGKBJ/yNMf</vt:lpwstr>
  </property>
  <property fmtid="{D5CDD505-2E9C-101B-9397-08002B2CF9AE}" pid="5" name="x1ye=10">
    <vt:lpwstr>aQIdTY6vS8Ucq5BkOwHU/jJMZ0Eoxk3v5DIexwN3k5NQ5Wx/t0gtfAvvEBhwoJbrk1EMsnxnrnY59Nb7YTT6rrylXYfhsHBEROHS58zHPGsEcngh/6xi5uDyK+h8KSer3FpfCeNHopSM40cE0qq31E6Feyv2tcC99eveMEQnb7KeEKpVVtzNzvZCu2hHPUttGGc2ohP3b+KQ+vWgcyARHHILYVBpwRZUPmD96klmykUqZy6/L2ZPJHrM+U/KKOf</vt:lpwstr>
  </property>
  <property fmtid="{D5CDD505-2E9C-101B-9397-08002B2CF9AE}" pid="6" name="x1ye=11">
    <vt:lpwstr>NbDsAGYpnt6Mc7Ar5nwtlYtlIjxczelMmbjpOMc2UwLE0LKpo/778PznvtlV4dc1AArQa5FyfbzI0BCII1PwijktDXBuWhc4lSwozyz1ciNvkQ+rpnZTvWD4hzh6Hc+T2UcMudF+yq+Yqe+8D2l+igP7NLY1mkYRWoyWClWoVNHPZf9gjs5UgquEfx4hVyyXXlHWFB/2CH5OorsdX33YeGj6374mbrIY9UllECm2cTPZc3Ump9ykoGj5auumPit</vt:lpwstr>
  </property>
  <property fmtid="{D5CDD505-2E9C-101B-9397-08002B2CF9AE}" pid="7" name="x1ye=12">
    <vt:lpwstr>pXhExxEvX8hQkL2c0bF9/5LNRHsZ0VV15NBJQbCGUH1hDd8cBOYP3n3icQKbHDSdDtr86A5ko3+N1tMmvVNkvnU46oGRVrb9yy/Wk2adGUmbPbvnfpDcxn7zKDVCpMTL3qYUYcEe2HQxwBuD7+UBgsB1oLbj9KCNXNnSzRU2RljzRn2eF90un0gTzZoiP4VOOBfA9hqv/5CAiUJMGNYR6Qg2P9I1gIvl4psTdizLiLBv1tOGZH0ySai8XxZ+eYc</vt:lpwstr>
  </property>
  <property fmtid="{D5CDD505-2E9C-101B-9397-08002B2CF9AE}" pid="8" name="x1ye=13">
    <vt:lpwstr>RjIboaSIwEWn9FRSWT/yorby6xHx7Lvx3WlhOgycmafBJIx0KbY4Q4oBqj58dhSBBzVoBpOxTCn9tzXsQLP1A/gTCC1bKibvZlM+ID9Ol5SUjkPvy9IitWSC+Vi8dxNLO+7jJsHQR37mtjxYTaR9XO8AgPJnjNzEugZo1aA5m9ZOsAp24R9nM50lB29b/ne2MlWzc2efZLOBCFA260TcperjwIOWj4wVSxgCYAF/In8GNKKUAejRsPZ6pmaeYzd</vt:lpwstr>
  </property>
  <property fmtid="{D5CDD505-2E9C-101B-9397-08002B2CF9AE}" pid="9" name="x1ye=14">
    <vt:lpwstr>0TwNhbmFR1HXUV6m1Jf8GPIFPGBGNeW+sq1T3Uri2S8fS0pbq0O6NnMqtf76VqoksK+rt832/gHVOEeaFfNOSgvpBCVzPoZPueBrIrIltlwdb8mXJ3vwgDvISCQv016kQrq/2fgbHVQhDhGDMwQVIQIJpGRHzMJO3GnMPz6mF94gpY3j5MrSX7ryYmqO1pHuYi5q+Sv7W6lMdGRgOvLBmZiEkTCsKqif03oxlJwHH7ab4Y+WOi2XCjvc990qoRt</vt:lpwstr>
  </property>
  <property fmtid="{D5CDD505-2E9C-101B-9397-08002B2CF9AE}" pid="10" name="x1ye=15">
    <vt:lpwstr>/1AR3qt1GXweVuQJa6dcZTcPxK6aYHLL3SFKyZI4AbqbkyerQrFwiq38CjET4XNR28V+xPQU3jia0lAfvIKz1vNZUAeqLJxfFatpcavtLk+3nufRWlL9eCvTMrhE8FMIOfKGeQE78TfKFcqXwZS2logUBg9dY+pjWDQ9B4gFAGp8oSi+0liheE4JFVzsu2YHqtU/6M8vRGkWU2B0DB2imhAXygo7f2Blg0IQgSYi36XOELfZAqVDfwoqGuP0WGS</vt:lpwstr>
  </property>
  <property fmtid="{D5CDD505-2E9C-101B-9397-08002B2CF9AE}" pid="11" name="x1ye=16">
    <vt:lpwstr>Kr1p+kx0jI/C5UnCJgl9ykF7cKrKSUCNpfFNkcg3yhOd42SJX+wbFUtwun9X0Zad90alQHTri1t+NgaKRR8ZvXA1F2sJS+lsXQDRp8LYiqBQs2/Gnk9qmUXXXzCaGqDsP74rW5reHKeXOB/+G5btd453TJ/5d0us/cf5PTvCuu0MogRQJTT2S/h22/lEU7aRe28LLsasb91kxYThRc4UOIrH9ofbG6y0TIQY1o0cp3w3hBduZANNEPVEKZluHuj</vt:lpwstr>
  </property>
  <property fmtid="{D5CDD505-2E9C-101B-9397-08002B2CF9AE}" pid="12" name="x1ye=17">
    <vt:lpwstr>Uh3bw/C9bC9iPOYJ7/A4vmt9Wi1jfFEM+Du/wfjIFSKOZEZeEMUXhaBh9VUV5gh3idBXIv57lIcWkfkggXVWxf0uueQU/+3zFDww43Q+YBHuBmda4rWgXGj2d79aX4VfE6l9ajviv8wMWMbzlh1jXQhbGlJEHN0XrvA3LxhYb1swR7DhpmYgQPVHDLnjqp0gJjixmpxBD4azX78VoFcMpJgFatVXOJCHf2msjF1wtYVkRp9YrgqwSw7uXRNrXBp</vt:lpwstr>
  </property>
  <property fmtid="{D5CDD505-2E9C-101B-9397-08002B2CF9AE}" pid="13" name="x1ye=18">
    <vt:lpwstr>rqc/B8sk8oMYqyvi+MVJ9kcR+zbGLIcdwk+wK7qUG1kKTJ8ciydeftnW/11Zt5kj9j+QhMqBI9wp08sstNMcGs6D56M1CMIAAYsee7aZiyBop+Xgl37y4lC4d3Z77ee86SdQQEejIFDQDgzusm6oIlczyV+PGZqwgeV4yi8tNU+a0wWltJcV3D2sxzn2O90GPxGkSH2Fu1I+hWeFiOQHygTG0JL4nA23hV7TsesRpx2pc1CulMCPdrplDMsBreG</vt:lpwstr>
  </property>
  <property fmtid="{D5CDD505-2E9C-101B-9397-08002B2CF9AE}" pid="14" name="x1ye=19">
    <vt:lpwstr>YbfD6l9MidI2yxcDSqj9d2FcThGksoqZcl5LQNaX79hQk88JRoz1ZEEYd3Dkj7X6jz3hLR5z61W0t5+Lzm41GapIHplI0SYJH93uC8fgnIerk6o+R4zemG26fO8C2/9kgRFcmmxBcC54GKaW+xQYUg+s/okvKBMzkr7JD9nvayWYdoBvheGJ1qZd8dXcVxuV/0fA0ogD1ml/aO+yGP19UtmQa75Xd2E8wmI6/egjuLHz3ygmMNpW/ZDAj9IEFrz</vt:lpwstr>
  </property>
  <property fmtid="{D5CDD505-2E9C-101B-9397-08002B2CF9AE}" pid="15" name="x1ye=2">
    <vt:lpwstr>a75564f9aWcZpUUpVHoZq4+hTiaJmHiuk95Tay/Jmhgx33FsfFHBOUpah3uzVCIQOHwqQa1kfy63YSqPKZ8uzTd1hZQCCTDKaC3Na3uuXM30ox/wRAaunHxzs2iHxVzOGUsOE+r0FJEFiA0zW6ZUB6BxpbVpeony5u7TV0AUh9Ip3qeAd0Tc8T3ObZJnoahxUFcFKUtHTYx7ViTzo3RtnetEKiq9HF1xCVwNEl/bkVTJ4v8AD3VsaW3on8aNbcZ</vt:lpwstr>
  </property>
  <property fmtid="{D5CDD505-2E9C-101B-9397-08002B2CF9AE}" pid="16" name="x1ye=20">
    <vt:lpwstr>9k2HspLNtE843xu4upghEb8eSwF35jAGa3Z+sxRrjpv4qM923fMrPn2K34gOhsyMIU4SYiFqJvO7zLaQSpZ1K5opvwWiZ/Gh+NXGoa6s35/AYGiFs6vwHtkfkfCgiLjmNwZ1+fHOA2Qs3sQvkQNTLg6PUsOzw/t2FcUDtTtZEZrF3hjnuY01vBLKGhWC7G9bX0rcb7PkTZegbxYJJe0wHDmlEORY0uoZiUAZRn4Vg+YA53Vy/BSpHVOkvUTmY2h</vt:lpwstr>
  </property>
  <property fmtid="{D5CDD505-2E9C-101B-9397-08002B2CF9AE}" pid="17" name="x1ye=21">
    <vt:lpwstr>1pY6CDK2dtE/9UlO10c2a3tZm9BSZbiR2AotIZlf0ZadxMqle+RUInTM441QVUwDtlHiInRf8b5CBulKGa/WaCgY681RrLjVifn3jEkR/mdJD02s9WKsiG7JpbaNuOGnSUIXjsFWSmeT7fBr7X/VSfG3IXt/X8cO1P9vNtIkbxkYpAlq62yaFjgMPN0LcyqmDVQF1tdKnGjGsNnFKhPsxvkAAT7GHM30olEj4xemaIW6CKJxfB9e1UZtpXhZNjD</vt:lpwstr>
  </property>
  <property fmtid="{D5CDD505-2E9C-101B-9397-08002B2CF9AE}" pid="18" name="x1ye=22">
    <vt:lpwstr>WXjLKAaeEcYYde9MABGkXKk4z9TzY/T9M4DxClYAm1U8XR8dV66W0WPaDD8J7y5lr4GXf/LLMiLfK4Cv3eWg2Gx4lHcBXOJbVNvG63pnqbzmimVbdjVialQyVkbraLL8S9KHd+86/l6heAFh/TAjeTym2XVIMscBUh9hIWa80DzFyQSKEZeYyWDEwIUQeDOdUqUHKttYl7Z63tXGUF+1YCTK7lXe6T7O/Wweu+9KIjarolVMGrwTXJ4Xa8apkAT</vt:lpwstr>
  </property>
  <property fmtid="{D5CDD505-2E9C-101B-9397-08002B2CF9AE}" pid="19" name="x1ye=23">
    <vt:lpwstr>z0ZoS3AMPC72WocolqqEf9eqO6ZgNAaG69fYfG/Fc38ZprkFmKWTGqT2BgCupLqwOvQP7zO5Tc9gXW5kXGhNuZteZciJ6Ovf75bdwFgzXeTaD8aaMmJM9wSjeGGn66TvZtpqkluUVPvvTvDos8IBRsqoUkvgLJsqrk4Vju/K4lAK1SKOdOwgdAxX1u5vwmRIcTtJl5zGsZS30JWowrQGrqOMu2qWvcOkVuIuYGGQWv4g5T7+aJNX6XHKoPCU4Tp</vt:lpwstr>
  </property>
  <property fmtid="{D5CDD505-2E9C-101B-9397-08002B2CF9AE}" pid="20" name="x1ye=24">
    <vt:lpwstr>om725l7wToUOv7IXbeLsYRlA5Xlmokshg40GMw1GC8QGZZiFqj/8rOQNgpOt4GEzvOnYEGA4HldELkCZQn9uSxwiO5c6lTmUag+f8IMhdSPKT/rN7MFi8imwePd4gRQD9rcyWe1y7V5UPHZ0D/Vb5IB/FaOqf9nMdr5fM5xyAxAAXZ/LKUe5gq0dmlZt1ZSWZRzW7Dt44XlPbyKaIPcyKBqzjMoURSno6Jpx/HD2MM8cX0gySIU6o+jErly5oZw</vt:lpwstr>
  </property>
  <property fmtid="{D5CDD505-2E9C-101B-9397-08002B2CF9AE}" pid="21" name="x1ye=25">
    <vt:lpwstr>AJRWPSHn0NhhGKUSTGI++QgqAbx3U3/eSyUUvjuOViRsfTzk2Hi68Yr+KAnNNJ+qoajShNNqSDsP+GTU7PPyRHreaHosCKQVC/XT3G0yI5Q0FKH6BNAVuM9WM+ScfLgzmrzetWWktTleoaAnHz2/W4ZcfSm0AgUS1uBh1zY+T0VTLSLZE/BxYIhR19UTGt57C66fc1zlawbWwTVsPb5Iu/0Q+RAryhVvrh7+o7rugrF+cjMIaP+UAy+qskJxURD</vt:lpwstr>
  </property>
  <property fmtid="{D5CDD505-2E9C-101B-9397-08002B2CF9AE}" pid="22" name="x1ye=26">
    <vt:lpwstr>G7wH0YLzHt7pikD2VSiTVlHhR8lBAvHe3+tj0gcLUWx58rIUbHIi8TpvaLlyOqiMx4sB8a8OvI7ZQ660tWgk9x6a+JPTn+ucjY1qj6V3CaRtauFD6LVgBeW07NMDu2vjvV3FqXHANf3sIMsI8z6UCfFqoaZj30ErIC+/QyxS0shsiWXPKtg1z1jK4gwVnZ8zcWtB32MJNfmApObDNyuF0bDJvHHvI2kS9gue0d+vlVDPrHUTn3YCfPuNxhe1vz9</vt:lpwstr>
  </property>
  <property fmtid="{D5CDD505-2E9C-101B-9397-08002B2CF9AE}" pid="23" name="x1ye=27">
    <vt:lpwstr>TkK7RU3NT84Ugqzq4KCoDXgRdeEg6kjSEVD9Jl1prZLZTdw6COUhmCwO7Qsst1eVRBNxS6oljJLhMQTe+V+uxyFse1D67owgfu8AN/4e5DuNWSjP6blFzCFzvOpTOdv7ZhD6d1tj6A2hxqj1wkdw+O91++TeZ/LXx4lTEOhYTihVhFkmTkWUrySAD80Rs1mLrTNj3z+VDYYB+qosyOUpTGYuqqzAU3zUXYJGVvkuEOBNhaZFAKXMomIMCRmy4xJ</vt:lpwstr>
  </property>
  <property fmtid="{D5CDD505-2E9C-101B-9397-08002B2CF9AE}" pid="24" name="x1ye=28">
    <vt:lpwstr>yXgF7O4cp3Y3EkS4wBA2oUIEXkMPepAYq1ASJIVZ9mZebJIJpM6SQHC7O79/O8ll10sFWq4d5N7vsHtvvklnDLOaLrYzPxIQbcPPXZ6zTWfBfVYwB2el5tdcxNd1O6KH23TFax+/rIAwJ279EByYj4ivxZ+JtQaVx+W6/1ivWYDxNbSxlGp5cccWSGjKDkuQhb7iwdyIS56TfptfcL4zC+zvGldwmAH8qYw3QT/4VxYI/16wgyRRMZGIQQ11TrH</vt:lpwstr>
  </property>
  <property fmtid="{D5CDD505-2E9C-101B-9397-08002B2CF9AE}" pid="25" name="x1ye=29">
    <vt:lpwstr>7V0D9J2iYDdQbPnXGM64tEzPeDB/eZTemtGK/sezmWibRIRsLnz36NK7oQfqnNzYM1pEUXM2qq2FIebQAdqkEKS14PDmLSJFBA4ENg1hEyfzMH/uLMC2S/QqB1VU5o2gwdb9hP7JxAXOUP5yjBZPWRDiUOu6l7K9GNbF45uF9D4vDxv3OBR+tsaKD5nODHhY0UBqAQvG+bIlk/ImJrHznQfv6wsEocP1ToDTeHVayeNUGzQHG8xbDItt3MJ2eW8</vt:lpwstr>
  </property>
  <property fmtid="{D5CDD505-2E9C-101B-9397-08002B2CF9AE}" pid="26" name="x1ye=3">
    <vt:lpwstr>vc70a5Kb2gicH1SrwvsEXefk5ypT3nYZx/OPYrcgtAx3Y92KYwFNdF4UC3+kqMaElyCRlExUhisY3Gd2e0DvvGeskDgGFInLOIc+6BFwM3w512Ea4r83WAxi/x8cV8MwfOc0eDJ++osLQKakrY5HIc96s6jtpF0X0biZ34WnMtSxyso+9LQrEGykh0O3qwXoflcQHvWOGXhpoRk/ZTz9AdgRTSo4sXGmmk4RB/Y7KXZeIp1qbxIJTG7lVsh+3iI</vt:lpwstr>
  </property>
  <property fmtid="{D5CDD505-2E9C-101B-9397-08002B2CF9AE}" pid="27" name="x1ye=30">
    <vt:lpwstr>EhucreAABY5jgT7zUtMlpp3mahGCb55Fc1IzP86zDurWGj0qj3N7bTIWF9XUE9OIlRYp84l8eoUIMHLICnO0N7QeVNqaAur3IXkGSYHfOh2DMGsPz9tmq4OpkcLBlYStiIy6TG1UHVZhxXDinCapviOdTHLFwh5DERuhPg9NK6Ms/ndpdeIkoRHW66k4BKmmP88EyIcUXE8fC3XIWItDnbDvo82OVh3lmyVTFTqOAQPJ20C3s7OvnAatk9S2aHS</vt:lpwstr>
  </property>
  <property fmtid="{D5CDD505-2E9C-101B-9397-08002B2CF9AE}" pid="28" name="x1ye=31">
    <vt:lpwstr>spvtOFwcGoej30qtxGyidNz6xG3L1hY9NVjQDE3HTqCADBGrnORFJ9VkhGJK/IgmkxIkn2DM3t5XTZDfK2DlBiBz634dcLssPcBUZ8sF4qlJf2OeH2RIxWOcitJzu44hpP3zw5s0QLMfc5jRdKmtNnzibbX574+tFumWAQl2c0TyvbGOt4NqXZJ3HxCzzTOTdbCiJEQvLedvpUrqNpyKHZduv1MVYT//aVUVnDfeCqYZoz44xt8w59EGM6vXw1q</vt:lpwstr>
  </property>
  <property fmtid="{D5CDD505-2E9C-101B-9397-08002B2CF9AE}" pid="29" name="x1ye=32">
    <vt:lpwstr>jxTPaN+Pb7kYyiPjwpQb4bxKVCI2nqrLeiEca91Rgk4Lsa3wYaQd8otlYA1YtSv87762y4uQ4xFMjqs086pJrD8RV9Fzne1/JeA3o3IcQSa5p5Mt1KRAflnw1paovb3C0dks/vKgyefiIUcALIz88SFTP5pqT+UwJrzR95NuHgh6eZl91azfFVhvsefzKxq09cR+oMoDz+Sr2Xni43NNsYxfoWkVWyVyd9CD7zgaTu3Kr3/mhfUcNHRBDHggl57</vt:lpwstr>
  </property>
  <property fmtid="{D5CDD505-2E9C-101B-9397-08002B2CF9AE}" pid="30" name="x1ye=33">
    <vt:lpwstr>9iN1h+pPyAOi87XXe9+craLVYvyxYQMPKESu1griZVgbK2YPva3tUMRODex7B+aS3cnQ0xo1yktVIZSqiiDCsumL4e1bTUVfhvYp7MfcKgphz906sBLGtKO3A+sTGSYkvf+Fr/FDLctxSPqQqBC2iaS/HSKPuIl9qA8yTt7ex4Zf7abzqG9XM3mZjqcL9x7/DiWXpq7513x8O0shj7ohpFMErD2e9rqenqEYgrZd2Qm9p2wGL6hyJ9LkPOpmh+N</vt:lpwstr>
  </property>
  <property fmtid="{D5CDD505-2E9C-101B-9397-08002B2CF9AE}" pid="31" name="x1ye=34">
    <vt:lpwstr>esXGSyTm7hle7fTDjtR4RFn0oZPQtSICY4M+prPt6ezLy2ncgDu4BTS89BAp2jfNVDM0wTVJQEJbxQPAGCxJF2K1akBR0fzJyeQiLx7p53CzrIpM1g+41rek9nOmaTiduojiBjmW+Q1VJQXRdMfXWFLt4RcPW0I+ecLztYaHNKGBDfn3apYRcVT5zuGGsLDWT67ZZ9eUE2OF2rn3gDZ48ox7aXb632rORa4KcXaQg+7UIs7WbLbRJx4xKpjVLYH</vt:lpwstr>
  </property>
  <property fmtid="{D5CDD505-2E9C-101B-9397-08002B2CF9AE}" pid="32" name="x1ye=35">
    <vt:lpwstr>mFGt/lYp2ravjSCx0LrOhPYksOB1vlKaOFbKqVfUGIFFhrZwHBVBEc2E87A9gxiwLAt6Fa7afnjnLYoowf0OMA7PcWN/BROxpyX9yCQQu4+sCib7Wro6vtrEPuY544mE6LRELVl8cv1Zt91o4kxRO9wNuNTDE2Aq1BCRF7chNIXgnOvWo0IJTb7RkG4F4nokPXJE7T401BOiKhqCviS8CxWdEVr6brN1YoINkcEqJj7ZxnoVu7jnIt/cblgQvPg</vt:lpwstr>
  </property>
  <property fmtid="{D5CDD505-2E9C-101B-9397-08002B2CF9AE}" pid="33" name="x1ye=36">
    <vt:lpwstr>+XbP4bcIoLi/FX1bnYQtUhBRbwnIuMiqizmCji4x4++rGuZ906Tc0M6YrGT9A1zqPjLc2PY37jCrxjHnMqZIHrd8kP3n46LClFL8A4C/0dlOdpHh49hzfIUWe8g+81HwsKwrp372ZWgzW5c6S4DZpiVG1iulXrzVUo1NP1MMcOE7eoNeXCPvS+AkTc0i0oNIfhqRQramowVAO1JAJZlZdeX4hUJtLsl7snYSszSTpe20QUtLM26w2gDCkrL3Nwk</vt:lpwstr>
  </property>
  <property fmtid="{D5CDD505-2E9C-101B-9397-08002B2CF9AE}" pid="34" name="x1ye=37">
    <vt:lpwstr>lji9xvqr7YwgaqbzTgiNwQ7TTT99tg6o/kUtCYTd1wq77X+a5tzKWvWX8/AhkJ4fNcVl13+1xV+OmCy24rgAca4OP+0M9xE+8eMHJ3WeNVwiZjuhm5pp5Iqgwek9POlVXoWL5xRWPsACMuf5dl/00IcgftR/8loe1Ca6UeazgH2GnjTmtONuyAXxMwdmuwriviBfkOscISj4vmqzCee2vbOQsDdNQ5M3HOWS5qCt63VQBIDGq57Pt8Or608GusP</vt:lpwstr>
  </property>
  <property fmtid="{D5CDD505-2E9C-101B-9397-08002B2CF9AE}" pid="35" name="x1ye=38">
    <vt:lpwstr>zNs8x9an2C1np7ngbxxtmZ326bWkgOBPBK+WlrRuXSEOWt45tZzl+L5CMHTRyPsg811fPG+7pB46QVGBriFAOJVVenM2rdFOJTlDB9CBDIJkyK41ZA+rmZQ4k42+/Qx4T8yY/qPoxbbLEwmSg2iktPjhP3k2GamuK1Lg+5EFIlcqE77XztscbfZO6+ejxsZLPuHPBUZi8lykHZFO6VzsAJEHXCesKzctHZVd4DCetKs0nJzc2h67hP2NjDAELNu</vt:lpwstr>
  </property>
  <property fmtid="{D5CDD505-2E9C-101B-9397-08002B2CF9AE}" pid="36" name="x1ye=39">
    <vt:lpwstr>Rm39RJYYMMBv+oHEVnZI85vaM3Jvz+7RU2sv4exLzxHwlnW3ITBvuzpGZT1IH3ATA1fQyPcUwPtTDYmnYrG85a15jf3AS0ELj9wY6q4jW/luMxyVW4ZL30nsWPOq1Bk1/YBprwQfjN+lZsT/ptu0L7vEKFG09wvtzdNkNqPOMrTEF2CBR4RXok9LyEXOG95X6tqEZsuAaz3AKGzMPCDl5EnxTef5vqNFc0nxFYjbABCiGRNaUEfGZGKCRp9tBhS</vt:lpwstr>
  </property>
  <property fmtid="{D5CDD505-2E9C-101B-9397-08002B2CF9AE}" pid="37" name="x1ye=4">
    <vt:lpwstr>8enU7JRZ4KYoBJ/IR/Yt0bNbgQ943A5mJGdCBZ+KkO2zwHLXHr3JUw+YEgLOZeCJqqZLBxr71FMou0wENAx47faMH9sRH2QoJ/lYlwDomWMTIzsmbrgeEeFO/ygIjArH0ax3iDJOtJ1u5WGBi6jz9K3PuqDFcdkVwWZkYd1XgWGRRtnoEkymxf1+Qc7j4CRmofay+171QAHgpxMAYu3rZdQ2Hb35UU4I9hz7aJwIw17ERKN89buSgNNHTwykjVF</vt:lpwstr>
  </property>
  <property fmtid="{D5CDD505-2E9C-101B-9397-08002B2CF9AE}" pid="38" name="x1ye=40">
    <vt:lpwstr>o0L5wvSyviqRqOr34/RQDkFlIQsmoBcIkkNa4ZyXDK5KRm+3FfGvJLAimsNp4zpw6TZnSzJy6TfzzzLQFfL8wYXzE9FDRJnditp8t8qaz5dhq1WAZe/HV7ij99+Wq7J3vbvtS12YQsen9X507p6YrDsaqf1wuFS3v17pGGze3HgbCeARgrCMAbNeF8M5h6DxdzuXb8XK3Sk4PwV5uOk+T9mOmwKRPbxcNR0E/EwLwBY+uKFs5VYQMA+Q5vQoPCp</vt:lpwstr>
  </property>
  <property fmtid="{D5CDD505-2E9C-101B-9397-08002B2CF9AE}" pid="39" name="x1ye=41">
    <vt:lpwstr>HJ58c/OIf9LzwHoocKsRCugdTYU7JdSMdCD3eUN5yjGqOX5I9L+TtvRhtbPSN0JZTELoVlP2E8ePah7skej0NOhWEyFizvU/kHcrnEi/9S+jsL16k2woOShZs7yQ0VCarmpBSyBLoYQ8eJUkUSwcY4oM+UL/rxSftrB9iAYhKh17zuEkADdZSS6FDteYXEqgfK4lPf8Z8PH9RxwBcWSIrCAR+y8p/P4x7C+PlrnjFdROktfA7A4bASI9q/+RyU/</vt:lpwstr>
  </property>
  <property fmtid="{D5CDD505-2E9C-101B-9397-08002B2CF9AE}" pid="40" name="x1ye=42">
    <vt:lpwstr>HsizQ1OBMsXUmddnWWG4SuDcwaOviFsk4ga+ZbglEwZRQS0QXQt1X9s2Z/HE/5ErajYn9y43ZuLvhOnBzOR41d2X2emYrlaaHP6GtUOdKNH2YptHmm+r11mnykns6biDz9EQZtc7guq7HMA70A398OEIPaZcr2S/3EY0gfVNwpDhZV2d+B2lphUA6LjbwdWqIJQyzccRG2yZ6lZQmFuVTxM0U7gzX4svTJTyglCx45LXaNw/zUlGuOG9wxsLje/</vt:lpwstr>
  </property>
  <property fmtid="{D5CDD505-2E9C-101B-9397-08002B2CF9AE}" pid="41" name="x1ye=43">
    <vt:lpwstr>FeHTZhzlmE1CB+Ij22vm8ASHD9jTBHMy7u+ZTp0Dmb5CMr3PGAEq1wyOleyu1joLMsvjlMa68zSHVaL+eWxCB/dxocAR2XLXUQkMsyxUwwgQdyThMskxEp65cNX31evQT+olTKMQjfh4civR7EZLdAk02+UVYHT9z2BJNt9fK0HXialPQ8H3L+b8+viYliMH9RKzCeA7/sXKFPrMq/i55CL3GhzvoQGIL+q3IikNNQSPi3jkp/YJ+6912gDgDXs</vt:lpwstr>
  </property>
  <property fmtid="{D5CDD505-2E9C-101B-9397-08002B2CF9AE}" pid="42" name="x1ye=44">
    <vt:lpwstr>iv35gfJmySeoYNvanYV6Dg8jVHosLkloZyLUyA5P8Tb2S2icPSFtsx9856sil42KEityXDsAx8tMneEa9+XvkbzXDdv4Kew5QYI/BgUsn9+tk/2qDRf2TS8JjZKklSJ3PtUjYmV2K1Hx4lf9w/iEufTUWiIzjqCP+opT4yxNapBvXUkWy1AUWGzwQ8YVYsMEVEihby/MBW6Y0rXk9XUIA3h6cItIVzWW39M8jS9mm8+YqNzhl+g0MxI+ij/u/Gq</vt:lpwstr>
  </property>
  <property fmtid="{D5CDD505-2E9C-101B-9397-08002B2CF9AE}" pid="43" name="x1ye=45">
    <vt:lpwstr>2xqb404Rdc+gEXarm6mQrpBSCvQVsmjnyujLLNw6R2CVaANo46SX86FoDonXj+Q8pf80u2HKvuE2k+EEog38WdUjN7IgXFCI4VlzHpF3h2H5pqhCOyhX3ARX9rRVSHHZ/j/VgAORiztmFYNPsDdzM4PWNT2YtBNsSslGQyEO/1wZIMUImjAiTSBbA/FyI6w+JpyBjTlMHEdyQB+dau/aGYs1pi0R2+/WFwV19Fnvijavq5Az0vzLYm6ernaB9dX</vt:lpwstr>
  </property>
  <property fmtid="{D5CDD505-2E9C-101B-9397-08002B2CF9AE}" pid="44" name="x1ye=46">
    <vt:lpwstr>Vs2ALZhi1zg+Mk9Dj9qcXjcJxghHvvIMYI0H9wyTwXzm5P4ujwN47zbYuho0hHpF6eYpib/GdK1lH33+2JmJJxPuqjKc8H9YHgPG+ZvWeuWI27BRmx8wOk488zoc3IdigAk91uaPPE9IbogvUITNxJ+7WutAxmjdWN3ts2nJpnH/AbIXwfYP7F5ye2vKjRGuYHVk7SoNlHvzLkMpRDeSY6REINZDyK5pO6r8f9SCX92Xbm5dNUiM+F2Znk89GcO</vt:lpwstr>
  </property>
  <property fmtid="{D5CDD505-2E9C-101B-9397-08002B2CF9AE}" pid="45" name="x1ye=47">
    <vt:lpwstr>g6TGMwT8e8jDzjhcA/gZaLyUSvN7wFjrY6dLBzY2lXajd/GZ9xmr+Rz5cnx8vN8zytV6RUE/SxfRNbjA4HitH6/P6zjwDecJjZD+jMbcWL3co/T6lupXqD06QvoKRC0LBr4JSXQ3Bs6KpvRTE0u9LGVOdxerRNjU7w3zGlNeZO7JrenbhuJYatAsBp1frSJAGHzSqgTAvDyauzP8ZPH0A3itgzZHyuaIkx5ueCDOwBHpeXKZom5KOXm6fXJTQAN</vt:lpwstr>
  </property>
  <property fmtid="{D5CDD505-2E9C-101B-9397-08002B2CF9AE}" pid="46" name="x1ye=48">
    <vt:lpwstr>7l5ryWafrhCP/JFFrehUNrze8R/Y+FH+3cGkIfoApLgy6Xw2EdgxuUVS5ouyGZvFSXfj9+QiEjHMp2scpQVtESdh10q+r9TTAmDwtU7+rXgQhZ1Da91fuIw3sCob9C1T9wUtDfkUWnVhtN0JFm/7XCwKjahts1+d31YH25rmT2891qGZxEh/P337C1DEOhMMrpll/SW5N9U4hyOPv99v4fcCuky2ZtTOTL3TfPt8PBw+QBMwLX5kXjLzbnYMpt0</vt:lpwstr>
  </property>
  <property fmtid="{D5CDD505-2E9C-101B-9397-08002B2CF9AE}" pid="47" name="x1ye=49">
    <vt:lpwstr>DghQGYWnnOVOOnh+COpYaFWOpDfjGpCZBa/sjfxKOD9NhEuc6zrbuwiwDF/1is6gts88NZ2DrKODS46Jzjy7AIC0ZbwbN/g7oA9crOu/oTMSxCzyl7shmr5gcM+nH6fbNCTROk8gsQ540mi6acIT5G/rPZTmkjvZz+uG1nikwiDjlkIQyIx4sXZ1/vbjk38yjWHe4A9nSb3QlTlAC8CTeqa+BuLjO32BP4WWfiUYHX64L6zkCB1pj1YRBv3PjUQ</vt:lpwstr>
  </property>
  <property fmtid="{D5CDD505-2E9C-101B-9397-08002B2CF9AE}" pid="48" name="x1ye=5">
    <vt:lpwstr>jCWG9NdROro+shpDjoAv+eXiYq2qKa8wZsKeRDGtdWG0IARP2nodCL3zkM+CabHTOos53J7Ym/rj5sGUApJvRISHB+KnDtceEvPfsSZd1xoW4gW/D/Twt0ziiTRoxEuprdxnBtrfe7+rI5CiYltnzI/4VQa/Corpsk2+ClWnd5PQ24JIu2nVwqAt+hQusK83Uy1WAvy/njqt6atSXa6bC6HwnBRaNkqlAUGqztcBw4VAkDLG9WEKEtnCG1bsqCe</vt:lpwstr>
  </property>
  <property fmtid="{D5CDD505-2E9C-101B-9397-08002B2CF9AE}" pid="49" name="x1ye=50">
    <vt:lpwstr>JelnZE3U4N+5LOFBt4NLoL/XgA5xzy1EmBtm2Gnp3BnVS8AFZ1zbfaA1S9KS66PEJrW6STiyBTjUocE3oKkjbIvNYIfVLGCcvru8y6DHyc3IZUMZQmdeFrYmYau0qp30gfucLJ9qHUOy130/u0v7dlxFp0Rl24k5P50PY+9/7hYFvibIEvTQBL0kN4yBqE6ydPgz/jFVG0PKeTsoEQ+qKjNniu7NyTxi/JmeOtly6frenrxT8T5CJkPcy4x3RwL</vt:lpwstr>
  </property>
  <property fmtid="{D5CDD505-2E9C-101B-9397-08002B2CF9AE}" pid="50" name="x1ye=51">
    <vt:lpwstr>Sj0dqd1Y+/GUH5VZpIOyStVevg1rYU8uTH12uEFiLaEv+TMn30c+hYCZYYEkYo7OoQVe97WPf1gPia1QLeiHdD22IAyNFAmzPezL4MkhIkPhAZ+e4yxOAnG0znoWn1HfP17TNmQHrpQD9PSoX5z6HG9Uh2PH3P0zOssaB3DyDuuwqF25qTUL/RuV7c+znKYm0ycaEhB5cGSIDB8WLJvEzLmfwxouz9xnE4631Ia/43qppMAa3RXNSr6YNzKHoq9</vt:lpwstr>
  </property>
  <property fmtid="{D5CDD505-2E9C-101B-9397-08002B2CF9AE}" pid="51" name="x1ye=52">
    <vt:lpwstr>P6QcNg1OO3ULyx6jTJi6+g3X49BLOqSzWnHs3yoriejn0YnhIyinTUEsnZUlrBgGXx4/BabGPLxj4Wkt+XUnnw2bd4JRZkPHBIkM7Eq8y/3c6C+38U4rvvx7KdKC6AjYd08Y3wpVe8RzA6bLITb3xr9LWS+lwr+6aS/YrlA3A9q7D8E1iBha+hOmqAsaabgLF66QPnA4T8j5agt9vMrV0MnHQR9/73kSHuYywdj+AsS0stCOA/RocfQreD62xPQ</vt:lpwstr>
  </property>
  <property fmtid="{D5CDD505-2E9C-101B-9397-08002B2CF9AE}" pid="52" name="x1ye=53">
    <vt:lpwstr>T3CamJ92cbLRst2LeUPhnrbZdF7LArOAHQdL691ZgGHllNc6QIKBI/OI/yCwT1m6AZeti2IA7HUM42RepKPpIA7SY1iLADWlhgn0cKLuwqnf/dlczU0KPf+8s5TMTa5kBh4OQKcY+b2acJA0eMXkXsoomIAayN0kRSrXYPFnm3ff36XcPD3lmC6t3SpzG8q5Tf+dA+QnoAMqXsLs4h15AQjqs0VwWEvncVcAQ7zC/FYH+E0DILGY3bF8c9VieHz</vt:lpwstr>
  </property>
  <property fmtid="{D5CDD505-2E9C-101B-9397-08002B2CF9AE}" pid="53" name="x1ye=54">
    <vt:lpwstr>K/27AxxzRUZo4KQfIJ9gd8Uk6cPcz+hj01KtlM1w7oOewFeSERL3MW1IWLOWjNPb9Q+KJQ4cq8gU1d/tK/cW0av+aImvZoRcPVqCkpCn3Hw252NdmTuDrWInJpRDjf2fjq3Y0svfN5flTzS7k1TjfnjPTpYuioVGXY/m2/mEEBFLVsP1QIj/O3vD7+XMwzzjBHAMFNMqvt+bWbI0WpS+acX58kqzwgxu/S/+TmIzSFhbGukG1Y+XQ6Ee5UDVpOM</vt:lpwstr>
  </property>
  <property fmtid="{D5CDD505-2E9C-101B-9397-08002B2CF9AE}" pid="54" name="x1ye=55">
    <vt:lpwstr>RRzeU39gDkLT9w0bGKTfef0ttKm39v5BUBpbagEKXuubbGnDxfBRDQTKPq036WDq6SkWy5DulI/3pCcoxtZAf4kZUv0i+DPwGMPOxiDG8uM9ArYqFj327tw0zWi6WeVtI/h8u+nATIxDt15apb68tNf33tt6HhDPqPgAHlHtzyE4dpLjH+nfShvOOCZo0Go5bn69TtTAn84/EzB5phuousU+cfshh8WTkDmWhxO3seHskglNZokAKOmWxnIXijs</vt:lpwstr>
  </property>
  <property fmtid="{D5CDD505-2E9C-101B-9397-08002B2CF9AE}" pid="55" name="x1ye=56">
    <vt:lpwstr>Y4BAxtecoWz0x2BGK87XSH3ikkEsh4CUW1QT6iGpdkQdfEMKUyHzMlaWVkveMRseFv6ZGlrD4Ra5Z4Rqj03Kq4Qsri9ERmHausIDeDhqLl0bhxzB9UbaokwXabGOCiaXr7Zyh1fn2q7px1eZLxAQ9iXzv+9aS6WM3FZtCx5bw0n4/y+vtdDSmEfMaZBuBqrNYTsjS+ugog68NDvEdBS2NaB2L99Fvmya2cE9WaE09s1dlh3mmx9T/mWooGZ+I/x</vt:lpwstr>
  </property>
  <property fmtid="{D5CDD505-2E9C-101B-9397-08002B2CF9AE}" pid="56" name="x1ye=57">
    <vt:lpwstr>YGRYbX5vlOlKmZdvNCkB+MHETSE2l9fS5nQNUu0U3yENtJUJviHkfP34ymRPderrpyUGnqxSXp7ZV3CKSUNYComq4DNoge09Gi3OTyuT+O74it2gCvNz9s92h0Wq1D6xakIdMricyWRJgzOkf3P0Ng09WObF9pNDV5PNUGECNfDeugNkL8dxtf6Y4xXAr1vMr2Y+uTETAwRUqQxLeqG/36l+yXl4U1L+nL7ATJlZ9gkCaL0uEP+Ui1Fvf1yntC4</vt:lpwstr>
  </property>
  <property fmtid="{D5CDD505-2E9C-101B-9397-08002B2CF9AE}" pid="57" name="x1ye=58">
    <vt:lpwstr>t+C/ciEXzyAsLDcsPIAqyNvGl0xMMl/fN8qeFbWex9+VZA76Q34VXrmK/cqHVvomWAI2btqQzLckIlaXWZ2yzIWz1PV44Adc/biT67uY9vqw9C0JMx190N+QJz/7YsDzpvSLA8ohGDkL9Eb52XkPKdZaS+q+fgp8fCXurTDce9fVvE2F6jBSQOId+0al0RUsAtPZYeT3xgoV5PVRLo5aB1Ybx+M35uShZJqhstvwUCSMb30MXlN5oBdLzz3Gfv2</vt:lpwstr>
  </property>
  <property fmtid="{D5CDD505-2E9C-101B-9397-08002B2CF9AE}" pid="58" name="x1ye=59">
    <vt:lpwstr>08fiM1baEM98dNqKqgMK0bbU09TI+wkiY+kO9/ZkiFKP9lSHtYcD3711qUV90I+1+iZr2CnR6bLGVpdAnTxzEeUd+JP1eUf+MtPBKym398g/7DOfUu5aEe/dSQzekfCpucMsvm36+KDbnmE+J5p1x4yAPcgCgJB/vS2GrlQHGft7jIZReI0owhfJ8PiuKq5EX9X/EPadgd7L3Qn8IxMWnpwazX8zuwsQDnXU9n7nZL/bvLrZvVCeGhVyNJ7kitG</vt:lpwstr>
  </property>
  <property fmtid="{D5CDD505-2E9C-101B-9397-08002B2CF9AE}" pid="59" name="x1ye=6">
    <vt:lpwstr>7lpFwWJNx19+Q0/zK5vGdQZLAvg7HtRl9SmBimYKGBS65Nl2MOUdabPlbZccg8OX/53dxJv7ZfcCZ+XwYvmpop/zGP7TLGbQCvZV6+h+SLs2TaSQdrEDKxuDQ8yEcn9JB/ZhoFJXDmtkOr3hicXrCAcxMmO/J3/m4mEBgwMcdZeHYuhORmkU0JZ6phKMKMiErsawxapgC9z1oRU8slKo2boJ+NSD91tDwqm1GcXE2t/2Qe+ACvQsKmkplfc4nwI</vt:lpwstr>
  </property>
  <property fmtid="{D5CDD505-2E9C-101B-9397-08002B2CF9AE}" pid="60" name="x1ye=60">
    <vt:lpwstr>qrrntjrwBc0tBJEd+Y5yQC5x9LHUubeigbcZHcB+J0s/Ri1DCoowSoPc5jmWIiQnvVgyaDdg1Lg2bHtdePbZrEvZU4g/XGWg2O8ZjmUQGiokVFf2tITLerGGL7WI0/mteonzpZufmQsFiNMnkADnfvYVY02qVaNf+HdyydOw/LoRp/aCnt/78HntrmQQSG/d40E7JBVfBvwJrr2t5RE89Ob1BNmI1qX4WKPPfxA/LxIdlZs7ZDDV1b9BKOf7kJk</vt:lpwstr>
  </property>
  <property fmtid="{D5CDD505-2E9C-101B-9397-08002B2CF9AE}" pid="61" name="x1ye=61">
    <vt:lpwstr>a20ggKm9bn+fPb1sNZP5dnzZAkYG7NRe3NRFwxi7IkJMNyKmRh0mjV04JeRbsc2BWuSzXzyJ2PtAAHcCV/1z2ZbVPtLRxGrrJ8LNV0/gFoWeOmoMVEsYRfu+dlRRqJXtD8JgzLKpqewIjoUESVipsXOiCeTXPCHcXHI5jMzU4HwmErvaOjfCk9Xu6VjffcR313jXS+J5CYgYlHjehecN3kKD48u1Gys6vFqzy2aBw5oPLHdny/Ojbhf1CGMtEZ6</vt:lpwstr>
  </property>
  <property fmtid="{D5CDD505-2E9C-101B-9397-08002B2CF9AE}" pid="62" name="x1ye=62">
    <vt:lpwstr>WbuxVsGzLz5xjkiCm8mOSB9dP3aRcMxxCgFRzpXfYdXfS5Ed/M12Ihc8xqOzbk0bOzvVaOoOTXUcVNrVqSkb9WcMW6FTeUH6EYjjj3HmBcoSFkIKiMzvoEG/hhRsoghpQWtt8siS8KAWiupOthEO27COz2KaSH4qskdEjPdY5Pa39/rtD5iSsIbO6vuh8oFsdreQ38uidSU/WmK5yKd24JLsvin+KlsOjiVXiwYXGA3x0A7m4i0cB7G5Nf/FKqM</vt:lpwstr>
  </property>
  <property fmtid="{D5CDD505-2E9C-101B-9397-08002B2CF9AE}" pid="63" name="x1ye=63">
    <vt:lpwstr>7Q/N5sgq/vM+QeQOqICBKbRLhSzKFTuYjZ7rOrq3ZJrcidsElVbQMrBFM0YwbF4jkTTFTg7Y/CwH6e5RkcNCbdbXlWQmXQ1YIvv2XgSQn5p7Q8jlcKbDcuUuDupaa7drbfq2nnSsrMWZ1sJO1zyHaS+dL4pp+4vhrqgS2FrZECXMbfdWuMGz8zU77uW1T8Ino6XCveVXg7fr75elRjcTQ5nc/EMLZ5v7k+v6Sfi/TRmSjCn1TWiVF7SMbY63kMp</vt:lpwstr>
  </property>
  <property fmtid="{D5CDD505-2E9C-101B-9397-08002B2CF9AE}" pid="64" name="x1ye=64">
    <vt:lpwstr>a25WyASxZyVjGLxkTFT5fGqingm0qk/o7TBlTvnX00OFR1GFf5QH/QGdTkfRSCcbG12oHXnGF502FF7PkjJt/BtWiEx576MX2x7J5DJ7cRV5fj306yt6XvlQlSLRSPAz5m3H1a1maPJnKnSo0emjZH//qzJ0mknQZEeFAtogP3aZ0FlzDisad4MsYcKaa/FCPj80UpqjdKHfS7xVpatSYnQcrPtJWkceCiBvtOWSQErvp+YxyeMCpp/XZYOQ7z3</vt:lpwstr>
  </property>
  <property fmtid="{D5CDD505-2E9C-101B-9397-08002B2CF9AE}" pid="65" name="x1ye=65">
    <vt:lpwstr>o33i+Q//zgWnjvtLNtn72XFyv9GFk3x5FHrUoEaGU1u4h7kdxaV9CWar35xJWTowRCg0wBDRbVxAQhYEaMOlH+eR6h1lciehzWwzQ9ZINnT7hCVZJXiRdYkZAgB2ouPtEUa+pW6kytI88+y8L9xStQtz2EQ0CJH6GPqIscVnWYCIukhb9sX9kjL1erQtw8JEseSukQvad8KUUFdLI6BejuxKe6HkGMiHd5XMXyWdsw7nblS4KFcVQg1mAbXNhH1</vt:lpwstr>
  </property>
  <property fmtid="{D5CDD505-2E9C-101B-9397-08002B2CF9AE}" pid="66" name="x1ye=66">
    <vt:lpwstr>MGGru8AcGFtwimb4Oz1kHkh77ifvqQuVf6/UxvXc/pFkn99gRqDArnQSN3ZD9Y+Wu2oHCsmYXkJ952Lc0XtGIxunS0EXjR/XXVxK4Zlbar+hKW9Hcr3iFa7d+WXD/rGS8hwDctVegu6ifWxAT8ozUW9p2qYUVn5MAqVbrfIIZx9nJiX/XEIIvNfxWcNbLkAAxED+TATMEG9piZKTMzj/H0Oz9WKnW/ruqSDqhlZrnMgZmVBvn9rJXcEr2on4F4X</vt:lpwstr>
  </property>
  <property fmtid="{D5CDD505-2E9C-101B-9397-08002B2CF9AE}" pid="67" name="x1ye=67">
    <vt:lpwstr>Sr2Q1qRGiy6LjPesKUp0q5f3TfcfUDz+jcgnnCFjDkmSK3jDiSa6bue5UN6PJ1QqmudOEYQlmIVc1wbkJI5700FY0EuQcJepx3CM0flu0hlWmLKWxz2zIvLy+pkH0eH7iLKuCeSECgbfkiH33Qr6siljEZJEtA0+63AaoE4jlWtT+6CI/IoweCrd5HICGNaAX+9+J82/bxSIM/fWbd+l1vMnhFdfCSJpGzvUOrUw1TrQ8O4kvihLiFGCnSiFFhm</vt:lpwstr>
  </property>
  <property fmtid="{D5CDD505-2E9C-101B-9397-08002B2CF9AE}" pid="68" name="x1ye=68">
    <vt:lpwstr>zJQtUQwDFFYxBUMPc67OEUI6yrrqSLO9Qhb8CNcexxLyjZDlPLl8SAHyFHxo+w6KnZRtkcqYiNtd7tpipg1iN32Rt4moevxUizngJgYyRiF0ecsC2Hz3BGoIvl71opu2D2KrvcY0tgOIje/aGnTJde1VOTJehXWCEwPUj6UuXSI5eI0byep+VYnmqI2f+n51g5fV+/7Rq0wJ4nwOuhT41l7S6/bGsZnqGXcdpzxVkpDhh0ZsW0uuLyI3/ezINI6</vt:lpwstr>
  </property>
  <property fmtid="{D5CDD505-2E9C-101B-9397-08002B2CF9AE}" pid="69" name="x1ye=69">
    <vt:lpwstr>e+nYfah5TF/V3SN8nGHN8wBEMG5jFCYfY07A4HyTpkak3gc2XmZrt7VEcqmXT3lwC2jMCuHPN+DB7yw6I51YAWt8kbVbfSdkEeaJ0xbW3RspxhgZ/rDRFvzBO/VWopVAW06KPcWRzPjfyZurxKGdkxd6olbIXfpQ3DcjYnnCsfPf2PHB2jsgoedKJrj2NIDE/acNY4lhnnoC5BcYxVEiai5Oq1eNVgMPCsDwS4a42ab9UwFTt2Gcf3CPcXc1EKR</vt:lpwstr>
  </property>
  <property fmtid="{D5CDD505-2E9C-101B-9397-08002B2CF9AE}" pid="70" name="x1ye=7">
    <vt:lpwstr>uabzcqpocWDp3eg0VwjxVPpWR+UkhA/AdAxcs2Z33B+9xyhBzTEzpXnKiTtrw3SM4kV9LqlaZZNizNp2n3ya/I9NAYMbSBU9AJ6Ac4PwxUlBtB3YpTcvLB5gcALDJRSeuUiiClOX1HtAwnuVzy6KGhjq5pVQH00P7I6JEPgYkapJqcZW/SFWLlrcBmpMd6LkeXABDKEB4iliULHlra26fb9AXduIbtKhS7zxbk49S4CXz+XFZXhufrCfKIN0kKP</vt:lpwstr>
  </property>
  <property fmtid="{D5CDD505-2E9C-101B-9397-08002B2CF9AE}" pid="71" name="x1ye=70">
    <vt:lpwstr>lwskqMqiIMdZgD7VIaksCyVZxidTMc155MaMow0IVTmOwhNeThEtT3oknYLRxtf5tbygpgnrxYwLVYp8lQni5canzEjptmJs0dHC4v6ItW9tZp33pA98I0dJaGfM96k75AXN5uqaL7cXbJauCg+qR7y9jQrA1UdmQau1Wi6NRowAfwGB2EolFbbJc7Z1tzba5h8/h0VQPpXHg72JUYzdQZXjqlgCVm0DJvSZecs8yWKQtKxI1Aa+5xwWDoJdJzW</vt:lpwstr>
  </property>
  <property fmtid="{D5CDD505-2E9C-101B-9397-08002B2CF9AE}" pid="72" name="x1ye=71">
    <vt:lpwstr>9IvD3pA0OghBnEm9mVYaUq/i8yQoqU7gRvUPdLXeIn4BHt9QH3U0g9RY5SxY6Jv8KKhXyWgfk9+wknV7CMA/IimEFpfUzwORTcBF9LOFcJpMRq2r9qqwlVjotBBhJrfOGnz+eHE+3pNUBrk63EAxktc/cSQaAt8bJejVk/uesfUcnmeypMkr83DVaSWCma4WodrnjFhfhqfqVB26MTKDq8SGGLlMPt1hmJCuaAbfkS0+W0nWphdqQe2Kczz26XZ</vt:lpwstr>
  </property>
  <property fmtid="{D5CDD505-2E9C-101B-9397-08002B2CF9AE}" pid="73" name="x1ye=72">
    <vt:lpwstr>kYjtiNQNKG0GLi9nFScIRZtIPGVrTWzEXu/K5Rlxhd0HEFD7L1Ae2B45hrWEWOtUcE/Q8G+z+5n+K2AMDv8BhGv0jtLTsClOShGZQ9ZJQQ9gxiLY1H22w12hTiQAWtEekJXGy0s7PuJbTd+EsIJXr/Nhnc8IizK2jHO+0XX8SRdPLvclrbN9KRAFoGjMVMDRoOQjYHhuJGcIu85dHfenVrpNquU9UaqwZI4HEQc7S1AgesS/HnuyTOnIrKo60Tz</vt:lpwstr>
  </property>
  <property fmtid="{D5CDD505-2E9C-101B-9397-08002B2CF9AE}" pid="74" name="x1ye=73">
    <vt:lpwstr>a8+b9tS68ONJqivNi67Du9Z/JbHaZtZLalVohIzgOytfHgp2el1oC9J8bJ4LjFNtsvbndMF+/79A7Qbci7cVt+Q7V+W6T43roGQUemMTdtwvDREvoqsHmq003PPbtn+RTrHzaO3YYf89kzJ/x8B529yKgbCZaWbK1rLxQaW6EfrEUvrtIIqo1jH5URXMHt6prV0Cobbbl23seAG1owQZXldw/b3UmLgGASToI/BfVOl3AWxo+79mX1CVvvp89lG</vt:lpwstr>
  </property>
  <property fmtid="{D5CDD505-2E9C-101B-9397-08002B2CF9AE}" pid="75" name="x1ye=74">
    <vt:lpwstr>W2yYbxwuteNoJIP3jzTDkNlvDdwUc0oqaVUPD8YzdeWsUl+SnRr5i2Rern/l0+aXd+h5v3lbORqRpLr8gdwh9+sNZQsFtiyjV4Q6zVrUAR1HCsGpXh0UhRuT6leELaWU0rgS9PP323WLM5ggesndoy2UC9UpZ43KesnSoVuIha9VuwuIgTlG0w//sPEKPuKoxJAAA=</vt:lpwstr>
  </property>
  <property fmtid="{D5CDD505-2E9C-101B-9397-08002B2CF9AE}" pid="76" name="x1ye=8">
    <vt:lpwstr>RETf5RqEIMENBxZJhsxMEeDj3rUwCxBdv4Ab00NHSqjmAwhaSZVxMOcRxF4GLj8gBQgr+FvGS8bCuABauc+sZnnN106nI+MVGeYSJcug7HlnAt4d/W8M2PdOY9qwG5hV9ZF5WT+i8mmYWFDkB4oQ6uvzG6TtqtrPkJrL5c6EBLG+2WUPQ+Hi2KwXOXgRZ5VdG3xMDXjr91ZA4SuVvdTAxOSaRvo6iHypT86sJ8IOT2UB01OV0WG/c8A+KMEL2hj</vt:lpwstr>
  </property>
  <property fmtid="{D5CDD505-2E9C-101B-9397-08002B2CF9AE}" pid="77" name="x1ye=9">
    <vt:lpwstr>sTe+kYKX0jnCpZmE4tZ7rucp+Px5vPdUt83J9QXgOqqXEfVmQcwVJaaMcVNwCPcs+KLSP/U7HqTyFDZFMHBcG+DUIa/c5pCuIcCqI+AFfz/9Eoe3xivb1vwi0MOJb7kpDX9Awkfh+5NvI7XdUr16MdY0dAd1ifzVX34UTSupj3AzB25u0VUmR19em53Fh3w3KKpyJCOiidGzXdeWBFnriBpMwtfrPRIQttnf8M/wS7QjTCFf2OB1Ufrl1tJ4+cz</vt:lpwstr>
  </property>
  <property fmtid="{D5CDD505-2E9C-101B-9397-08002B2CF9AE}" pid="78" name="KSOProductBuildVer">
    <vt:lpwstr>1033-12.2.0.19805</vt:lpwstr>
  </property>
  <property fmtid="{D5CDD505-2E9C-101B-9397-08002B2CF9AE}" pid="79" name="ICV">
    <vt:lpwstr>5CC57CFBD3D64EE79A192DE1CC9F3829_12</vt:lpwstr>
  </property>
</Properties>
</file>