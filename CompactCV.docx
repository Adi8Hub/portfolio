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A464413">
      <w:pPr>
        <w:pStyle w:val="19"/>
        <w:pBdr>
          <w:top w:val="none" w:color="auto" w:sz="0" w:space="0"/>
          <w:left w:val="none" w:color="auto" w:sz="0" w:space="0"/>
          <w:bottom w:val="none" w:color="auto" w:sz="0" w:space="0"/>
          <w:right w:val="none" w:color="auto" w:sz="0" w:space="0"/>
        </w:pBdr>
        <w:spacing w:before="120" w:after="0"/>
        <w:ind w:left="0" w:right="0"/>
        <w:rPr>
          <w:rFonts w:ascii="Arial" w:hAnsi="Arial" w:eastAsia="Arial" w:cs="Arial"/>
          <w:b/>
          <w:bCs/>
          <w:color w:val="000000"/>
          <w:sz w:val="42"/>
          <w:szCs w:val="42"/>
          <w:vertAlign w:val="baseline"/>
        </w:rPr>
      </w:pPr>
      <w:r>
        <w:rPr>
          <w:rStyle w:val="21"/>
          <w:rFonts w:ascii="Arial" w:hAnsi="Arial" w:eastAsia="Arial" w:cs="Arial"/>
          <w:b/>
          <w:bCs/>
          <w:sz w:val="42"/>
          <w:szCs w:val="42"/>
        </w:rPr>
        <w:t>Aditya</w:t>
      </w:r>
      <w:r>
        <w:rPr>
          <w:rFonts w:ascii="Arial" w:hAnsi="Arial" w:eastAsia="Arial" w:cs="Arial"/>
          <w:vertAlign w:val="baseline"/>
        </w:rPr>
        <w:t xml:space="preserve"> </w:t>
      </w:r>
      <w:r>
        <w:rPr>
          <w:rStyle w:val="21"/>
          <w:rFonts w:ascii="Arial" w:hAnsi="Arial" w:eastAsia="Arial" w:cs="Arial"/>
          <w:b/>
          <w:bCs/>
          <w:sz w:val="42"/>
          <w:szCs w:val="42"/>
        </w:rPr>
        <w:t>Mukherjee</w:t>
      </w:r>
    </w:p>
    <w:p w14:paraId="34E0461A">
      <w:pPr>
        <w:pStyle w:val="20"/>
        <w:pBdr>
          <w:top w:val="none" w:color="auto" w:sz="0" w:space="0"/>
          <w:left w:val="none" w:color="auto" w:sz="0" w:space="0"/>
          <w:bottom w:val="none" w:color="auto" w:sz="0" w:space="0"/>
          <w:right w:val="none" w:color="auto" w:sz="0" w:space="0"/>
        </w:pBdr>
        <w:spacing w:before="0" w:after="0" w:line="0" w:lineRule="atLeast"/>
        <w:ind w:left="0" w:right="0"/>
        <w:rPr>
          <w:rFonts w:ascii="Arial" w:hAnsi="Arial" w:eastAsia="Arial" w:cs="Arial"/>
          <w:sz w:val="0"/>
          <w:szCs w:val="0"/>
          <w:vertAlign w:val="baseline"/>
        </w:rPr>
      </w:pPr>
      <w:r>
        <w:rPr>
          <w:rFonts w:ascii="Arial" w:hAnsi="Arial" w:eastAsia="Arial" w:cs="Arial"/>
          <w:sz w:val="0"/>
          <w:szCs w:val="0"/>
          <w:vertAlign w:val="baseline"/>
        </w:rPr>
        <w:t> </w:t>
      </w:r>
    </w:p>
    <w:tbl>
      <w:tblPr>
        <w:tblStyle w:val="26"/>
        <w:tblW w:w="0" w:type="auto"/>
        <w:tblCellSpacing w:w="0" w:type="dxa"/>
        <w:tblInd w:w="0" w:type="dxa"/>
        <w:tblLayout w:type="fixed"/>
        <w:tblCellMar>
          <w:top w:w="0" w:type="dxa"/>
          <w:left w:w="0" w:type="dxa"/>
          <w:bottom w:w="0" w:type="dxa"/>
          <w:right w:w="0" w:type="dxa"/>
        </w:tblCellMar>
      </w:tblPr>
      <w:tblGrid>
        <w:gridCol w:w="4256"/>
        <w:gridCol w:w="6384"/>
      </w:tblGrid>
      <w:tr w14:paraId="11B062A6">
        <w:tblPrEx>
          <w:tblCellMar>
            <w:top w:w="0" w:type="dxa"/>
            <w:left w:w="0" w:type="dxa"/>
            <w:bottom w:w="0" w:type="dxa"/>
            <w:right w:w="0" w:type="dxa"/>
          </w:tblCellMar>
        </w:tblPrEx>
        <w:trPr>
          <w:tblCellSpacing w:w="0" w:type="dxa"/>
        </w:trPr>
        <w:tc>
          <w:tcPr>
            <w:tcW w:w="4256" w:type="dxa"/>
            <w:noWrap w:val="0"/>
            <w:tcMar>
              <w:top w:w="120" w:type="dxa"/>
              <w:left w:w="0" w:type="dxa"/>
              <w:bottom w:w="0" w:type="dxa"/>
              <w:right w:w="0" w:type="dxa"/>
            </w:tcMar>
            <w:vAlign w:val="top"/>
          </w:tcPr>
          <w:p w14:paraId="6BF7EE43">
            <w:pPr>
              <w:pStyle w:val="20"/>
              <w:pBdr>
                <w:top w:val="none" w:color="auto" w:sz="0" w:space="0"/>
                <w:left w:val="none" w:color="auto" w:sz="0" w:space="0"/>
                <w:bottom w:val="none" w:color="auto" w:sz="0" w:space="0"/>
                <w:right w:val="none" w:color="auto" w:sz="0" w:space="0"/>
              </w:pBdr>
              <w:spacing w:before="0" w:after="0" w:line="280" w:lineRule="atLeast"/>
              <w:ind w:left="0" w:right="0"/>
              <w:rPr>
                <w:rStyle w:val="23"/>
                <w:rFonts w:ascii="Arial" w:hAnsi="Arial" w:eastAsia="Arial" w:cs="Arial"/>
                <w:sz w:val="20"/>
                <w:szCs w:val="20"/>
                <w:vertAlign w:val="baseline"/>
              </w:rPr>
            </w:pPr>
            <w:r>
              <w:rPr>
                <w:rStyle w:val="21"/>
                <w:rFonts w:ascii="Arial" w:hAnsi="Arial" w:eastAsia="Arial" w:cs="Arial"/>
                <w:sz w:val="20"/>
                <w:szCs w:val="20"/>
              </w:rPr>
              <w:t>Hyderabad India</w:t>
            </w:r>
          </w:p>
          <w:p w14:paraId="50B6731C">
            <w:pPr>
              <w:pStyle w:val="24"/>
              <w:pBdr>
                <w:top w:val="none" w:color="auto" w:sz="0" w:space="0"/>
                <w:left w:val="none" w:color="auto" w:sz="0" w:space="0"/>
                <w:bottom w:val="none" w:color="auto" w:sz="0" w:space="0"/>
                <w:right w:val="none" w:color="auto" w:sz="0" w:space="0"/>
              </w:pBdr>
              <w:spacing w:line="280" w:lineRule="atLeast"/>
              <w:ind w:left="0" w:right="0"/>
              <w:textAlignment w:val="auto"/>
              <w:rPr>
                <w:rStyle w:val="23"/>
                <w:rFonts w:ascii="Arial" w:hAnsi="Arial" w:eastAsia="Arial" w:cs="Arial"/>
                <w:sz w:val="20"/>
                <w:szCs w:val="20"/>
                <w:vertAlign w:val="baseline"/>
              </w:rPr>
            </w:pPr>
          </w:p>
        </w:tc>
        <w:tc>
          <w:tcPr>
            <w:tcW w:w="6384" w:type="dxa"/>
            <w:noWrap w:val="0"/>
            <w:tcMar>
              <w:top w:w="0" w:type="dxa"/>
              <w:left w:w="0" w:type="dxa"/>
              <w:bottom w:w="0" w:type="dxa"/>
              <w:right w:w="0" w:type="dxa"/>
            </w:tcMar>
            <w:vAlign w:val="top"/>
          </w:tcPr>
          <w:p w14:paraId="3D225D06">
            <w:pPr>
              <w:pStyle w:val="20"/>
              <w:pBdr>
                <w:top w:val="none" w:color="auto" w:sz="0" w:space="0"/>
                <w:left w:val="none" w:color="auto" w:sz="0" w:space="0"/>
                <w:bottom w:val="none" w:color="auto" w:sz="0" w:space="0"/>
                <w:right w:val="none" w:color="auto" w:sz="0" w:space="0"/>
              </w:pBdr>
              <w:spacing w:before="0" w:after="0" w:line="280" w:lineRule="atLeast"/>
              <w:ind w:left="0" w:right="0"/>
              <w:jc w:val="right"/>
              <w:rPr>
                <w:rStyle w:val="25"/>
                <w:rFonts w:ascii="Arial" w:hAnsi="Arial" w:eastAsia="Arial" w:cs="Arial"/>
                <w:sz w:val="20"/>
                <w:szCs w:val="20"/>
                <w:vertAlign w:val="baseline"/>
              </w:rPr>
            </w:pPr>
            <w:r>
              <w:rPr>
                <w:rStyle w:val="21"/>
                <w:rFonts w:ascii="Arial" w:hAnsi="Arial" w:eastAsia="Arial" w:cs="Arial"/>
                <w:sz w:val="20"/>
                <w:szCs w:val="20"/>
              </w:rPr>
              <w:t>+917204567291</w:t>
            </w:r>
          </w:p>
          <w:p w14:paraId="5C310092">
            <w:pPr>
              <w:pStyle w:val="20"/>
              <w:pBdr>
                <w:top w:val="none" w:color="auto" w:sz="0" w:space="0"/>
                <w:left w:val="none" w:color="auto" w:sz="0" w:space="0"/>
                <w:bottom w:val="none" w:color="auto" w:sz="0" w:space="0"/>
                <w:right w:val="none" w:color="auto" w:sz="0" w:space="0"/>
              </w:pBdr>
              <w:spacing w:before="0" w:after="0" w:line="280" w:lineRule="atLeast"/>
              <w:ind w:left="0" w:right="0"/>
              <w:jc w:val="right"/>
              <w:rPr>
                <w:rStyle w:val="25"/>
                <w:rFonts w:ascii="Arial" w:hAnsi="Arial" w:eastAsia="Arial" w:cs="Arial"/>
                <w:sz w:val="20"/>
                <w:szCs w:val="20"/>
                <w:vertAlign w:val="baseline"/>
              </w:rPr>
            </w:pPr>
            <w:r>
              <w:rPr>
                <w:rStyle w:val="21"/>
                <w:rFonts w:ascii="Arial" w:hAnsi="Arial" w:eastAsia="Arial" w:cs="Arial"/>
                <w:sz w:val="20"/>
                <w:szCs w:val="20"/>
              </w:rPr>
              <w:t>aditya.m2908@gmail.com</w:t>
            </w:r>
          </w:p>
        </w:tc>
      </w:tr>
    </w:tbl>
    <w:p w14:paraId="750C1ECB">
      <w:pPr>
        <w:pStyle w:val="28"/>
        <w:pBdr>
          <w:top w:val="none" w:color="auto" w:sz="0" w:space="0"/>
          <w:left w:val="none" w:color="auto" w:sz="0" w:space="0"/>
          <w:bottom w:val="none" w:color="auto" w:sz="0" w:space="0"/>
          <w:right w:val="none" w:color="auto" w:sz="0" w:space="0"/>
        </w:pBdr>
        <w:spacing w:before="120" w:after="20"/>
        <w:ind w:left="0" w:right="0"/>
        <w:jc w:val="center"/>
        <w:rPr>
          <w:rFonts w:ascii="Arial" w:hAnsi="Arial" w:eastAsia="Arial" w:cs="Arial"/>
          <w:b/>
          <w:bCs/>
          <w:color w:val="000000"/>
          <w:vertAlign w:val="baseline"/>
        </w:rPr>
      </w:pPr>
      <w:r>
        <w:rPr>
          <w:rFonts w:ascii="Arial" w:hAnsi="Arial" w:eastAsia="Arial" w:cs="Arial"/>
          <w:b/>
          <w:bCs/>
          <w:vertAlign w:val="baseline"/>
        </w:rPr>
        <w:t>Summary</w:t>
      </w:r>
    </w:p>
    <w:p w14:paraId="003C434B">
      <w:pPr>
        <w:pStyle w:val="30"/>
        <w:pBdr>
          <w:top w:val="none" w:color="auto" w:sz="0" w:space="0"/>
          <w:left w:val="none" w:color="auto" w:sz="0" w:space="0"/>
          <w:bottom w:val="none" w:color="auto" w:sz="0" w:space="0"/>
          <w:right w:val="none" w:color="auto" w:sz="0" w:space="0"/>
        </w:pBdr>
        <w:spacing w:before="0" w:after="0" w:line="260" w:lineRule="atLeast"/>
        <w:ind w:left="0" w:right="0"/>
        <w:rPr>
          <w:rFonts w:ascii="Arial" w:hAnsi="Arial" w:eastAsia="Arial" w:cs="Arial"/>
          <w:sz w:val="22"/>
          <w:szCs w:val="22"/>
          <w:vertAlign w:val="baseline"/>
        </w:rPr>
      </w:pPr>
      <w:r>
        <w:rPr>
          <w:rFonts w:ascii="Arial" w:hAnsi="Arial" w:eastAsia="Arial" w:cs="Arial"/>
          <w:sz w:val="22"/>
          <w:szCs w:val="22"/>
          <w:vertAlign w:val="baseline"/>
        </w:rPr>
        <w:t>Software Developer with 5 years of experience in Full Stack software development. Proven expertise in C#, ASP.Net and .Net Core, complemented by strong skills in SQL Server, JavaScript, HTML, CSS, GIT, Angular, and React. Demonstrated ability to engage with clients for requirement gathering while successfully delivering high-quality software solutions. Actively pursuing opportunities that include travel to broaden professional horizons.</w:t>
      </w:r>
    </w:p>
    <w:p w14:paraId="13BCB145">
      <w:pPr>
        <w:pStyle w:val="28"/>
        <w:pBdr>
          <w:top w:val="none" w:color="auto" w:sz="0" w:space="0"/>
          <w:left w:val="none" w:color="auto" w:sz="0" w:space="0"/>
          <w:bottom w:val="none" w:color="auto" w:sz="0" w:space="0"/>
          <w:right w:val="none" w:color="auto" w:sz="0" w:space="0"/>
        </w:pBdr>
        <w:spacing w:before="120" w:after="20"/>
        <w:ind w:left="0" w:right="0"/>
        <w:jc w:val="center"/>
        <w:rPr>
          <w:rFonts w:ascii="Arial" w:hAnsi="Arial" w:eastAsia="Arial" w:cs="Arial"/>
          <w:b/>
          <w:bCs/>
          <w:color w:val="000000"/>
          <w:vertAlign w:val="baseline"/>
        </w:rPr>
      </w:pPr>
      <w:r>
        <w:rPr>
          <w:rFonts w:ascii="Arial" w:hAnsi="Arial" w:eastAsia="Arial" w:cs="Arial"/>
          <w:b/>
          <w:bCs/>
          <w:vertAlign w:val="baseline"/>
        </w:rPr>
        <w:t>Skills</w:t>
      </w:r>
    </w:p>
    <w:tbl>
      <w:tblPr>
        <w:tblStyle w:val="32"/>
        <w:tblW w:w="0" w:type="auto"/>
        <w:tblInd w:w="0" w:type="dxa"/>
        <w:tblLayout w:type="fixed"/>
        <w:tblCellMar>
          <w:top w:w="0" w:type="dxa"/>
          <w:left w:w="0" w:type="dxa"/>
          <w:bottom w:w="0" w:type="dxa"/>
          <w:right w:w="0" w:type="dxa"/>
        </w:tblCellMar>
      </w:tblPr>
      <w:tblGrid>
        <w:gridCol w:w="5320"/>
        <w:gridCol w:w="5320"/>
      </w:tblGrid>
      <w:tr w14:paraId="5863F72F">
        <w:tblPrEx>
          <w:tblCellMar>
            <w:top w:w="0" w:type="dxa"/>
            <w:left w:w="0" w:type="dxa"/>
            <w:bottom w:w="0" w:type="dxa"/>
            <w:right w:w="0" w:type="dxa"/>
          </w:tblCellMar>
        </w:tblPrEx>
        <w:tc>
          <w:tcPr>
            <w:tcW w:w="5320" w:type="dxa"/>
            <w:noWrap w:val="0"/>
            <w:tcMar>
              <w:top w:w="0" w:type="dxa"/>
              <w:left w:w="0" w:type="dxa"/>
              <w:bottom w:w="0" w:type="dxa"/>
              <w:right w:w="0" w:type="dxa"/>
            </w:tcMar>
            <w:vAlign w:val="top"/>
          </w:tcPr>
          <w:p w14:paraId="020AF1FC">
            <w:pPr>
              <w:pStyle w:val="31"/>
              <w:numPr>
                <w:ilvl w:val="0"/>
                <w:numId w:val="1"/>
              </w:numPr>
              <w:spacing w:before="0"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C#</w:t>
            </w:r>
          </w:p>
          <w:p w14:paraId="04C23C49">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Asp.Net</w:t>
            </w:r>
          </w:p>
          <w:p w14:paraId="0584BF68">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.Net Core</w:t>
            </w:r>
          </w:p>
          <w:p w14:paraId="00C46B11">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Web API</w:t>
            </w:r>
          </w:p>
          <w:p w14:paraId="5337B0EA">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SQL</w:t>
            </w:r>
          </w:p>
          <w:p w14:paraId="2188D10E">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Git</w:t>
            </w:r>
          </w:p>
          <w:p w14:paraId="73798216">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Angular</w:t>
            </w:r>
          </w:p>
          <w:p w14:paraId="031C491D">
            <w:pPr>
              <w:pStyle w:val="31"/>
              <w:numPr>
                <w:ilvl w:val="0"/>
                <w:numId w:val="1"/>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React</w:t>
            </w:r>
          </w:p>
        </w:tc>
        <w:tc>
          <w:tcPr>
            <w:tcW w:w="5320" w:type="dxa"/>
            <w:tcBorders>
              <w:left w:val="single" w:color="FEFDFD" w:sz="8" w:space="0"/>
            </w:tcBorders>
            <w:noWrap w:val="0"/>
            <w:tcMar>
              <w:top w:w="0" w:type="dxa"/>
              <w:left w:w="0" w:type="dxa"/>
              <w:bottom w:w="0" w:type="dxa"/>
              <w:right w:w="0" w:type="dxa"/>
            </w:tcMar>
            <w:vAlign w:val="top"/>
          </w:tcPr>
          <w:p w14:paraId="7182B844">
            <w:pPr>
              <w:pStyle w:val="31"/>
              <w:numPr>
                <w:ilvl w:val="0"/>
                <w:numId w:val="2"/>
              </w:numPr>
              <w:spacing w:before="0"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JavaScript</w:t>
            </w:r>
          </w:p>
          <w:p w14:paraId="0461619A">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Azure</w:t>
            </w:r>
          </w:p>
          <w:p w14:paraId="067028FB">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Docker</w:t>
            </w:r>
          </w:p>
          <w:p w14:paraId="40448A8A">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Azure DevOps</w:t>
            </w:r>
          </w:p>
          <w:p w14:paraId="5F936A09">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HTML</w:t>
            </w:r>
          </w:p>
          <w:p w14:paraId="5BC0A10C">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CSS</w:t>
            </w:r>
          </w:p>
          <w:p w14:paraId="3C0FFC6C">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Unit Testing</w:t>
            </w:r>
          </w:p>
          <w:p w14:paraId="6FC7C708">
            <w:pPr>
              <w:pStyle w:val="31"/>
              <w:numPr>
                <w:ilvl w:val="0"/>
                <w:numId w:val="2"/>
              </w:numPr>
              <w:spacing w:after="0" w:line="260" w:lineRule="atLeast"/>
              <w:ind w:left="640" w:right="0" w:hanging="261"/>
              <w:rPr>
                <w:rFonts w:ascii="Arial" w:hAnsi="Arial" w:eastAsia="Arial" w:cs="Arial"/>
                <w:sz w:val="22"/>
                <w:szCs w:val="22"/>
                <w:vertAlign w:val="baseline"/>
              </w:rPr>
            </w:pPr>
            <w:r>
              <w:rPr>
                <w:rFonts w:ascii="Arial" w:hAnsi="Arial" w:eastAsia="Arial" w:cs="Arial"/>
                <w:sz w:val="22"/>
                <w:szCs w:val="22"/>
                <w:vertAlign w:val="baseline"/>
              </w:rPr>
              <w:t>Python</w:t>
            </w:r>
          </w:p>
        </w:tc>
      </w:tr>
    </w:tbl>
    <w:p w14:paraId="57381D0E">
      <w:pPr>
        <w:pStyle w:val="28"/>
        <w:pBdr>
          <w:top w:val="none" w:color="auto" w:sz="0" w:space="0"/>
          <w:left w:val="none" w:color="auto" w:sz="0" w:space="0"/>
          <w:bottom w:val="none" w:color="auto" w:sz="0" w:space="0"/>
          <w:right w:val="none" w:color="auto" w:sz="0" w:space="0"/>
        </w:pBdr>
        <w:spacing w:before="120" w:after="20"/>
        <w:ind w:left="0" w:right="0"/>
        <w:jc w:val="center"/>
        <w:rPr>
          <w:rFonts w:ascii="Arial" w:hAnsi="Arial" w:eastAsia="Arial" w:cs="Arial"/>
          <w:b/>
          <w:bCs/>
          <w:color w:val="000000"/>
          <w:vertAlign w:val="baseline"/>
        </w:rPr>
      </w:pPr>
      <w:r>
        <w:rPr>
          <w:rFonts w:ascii="Arial" w:hAnsi="Arial" w:eastAsia="Arial" w:cs="Arial"/>
          <w:b/>
          <w:bCs/>
          <w:vertAlign w:val="baseline"/>
        </w:rPr>
        <w:t>Experience</w:t>
      </w:r>
    </w:p>
    <w:p w14:paraId="45F88DA6">
      <w:pPr>
        <w:pStyle w:val="29"/>
        <w:pBdr>
          <w:top w:val="none" w:color="auto" w:sz="0" w:space="0"/>
          <w:left w:val="none" w:color="auto" w:sz="0" w:space="0"/>
          <w:bottom w:val="none" w:color="auto" w:sz="0" w:space="0"/>
          <w:right w:val="none" w:color="auto" w:sz="0" w:space="0"/>
        </w:pBdr>
        <w:tabs>
          <w:tab w:val="right" w:pos="10620"/>
        </w:tabs>
        <w:spacing w:before="0" w:line="260" w:lineRule="atLeast"/>
        <w:ind w:left="0" w:right="0"/>
        <w:rPr>
          <w:rFonts w:ascii="Arial" w:hAnsi="Arial" w:eastAsia="Arial" w:cs="Arial"/>
          <w:sz w:val="22"/>
          <w:szCs w:val="22"/>
          <w:vertAlign w:val="baseline"/>
        </w:rPr>
      </w:pPr>
      <w:r>
        <w:rPr>
          <w:rStyle w:val="34"/>
          <w:rFonts w:ascii="Arial" w:hAnsi="Arial" w:eastAsia="Arial" w:cs="Arial"/>
          <w:b/>
          <w:bCs/>
          <w:sz w:val="22"/>
          <w:szCs w:val="22"/>
        </w:rPr>
        <w:t>Senior Software Engineer</w:t>
      </w:r>
      <w:r>
        <w:rPr>
          <w:rStyle w:val="33"/>
          <w:rFonts w:ascii="Arial" w:hAnsi="Arial" w:eastAsia="Arial" w:cs="Arial"/>
          <w:sz w:val="22"/>
          <w:szCs w:val="22"/>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04/2022</w:t>
      </w:r>
      <w:r>
        <w:rPr>
          <w:rStyle w:val="36"/>
          <w:rFonts w:ascii="Arial" w:hAnsi="Arial" w:eastAsia="Arial" w:cs="Arial"/>
        </w:rPr>
        <w:t xml:space="preserve"> </w:t>
      </w:r>
      <w:r>
        <w:rPr>
          <w:rStyle w:val="36"/>
          <w:rFonts w:ascii="PMingLiU" w:hAnsi="PMingLiU" w:eastAsia="PMingLiU" w:cs="PMingLiU"/>
        </w:rPr>
        <w:t>－</w:t>
      </w:r>
      <w:r>
        <w:rPr>
          <w:rStyle w:val="36"/>
          <w:rFonts w:ascii="Arial" w:hAnsi="Arial" w:eastAsia="Arial" w:cs="Arial"/>
        </w:rPr>
        <w:t xml:space="preserve"> </w:t>
      </w:r>
      <w:r>
        <w:rPr>
          <w:rStyle w:val="21"/>
          <w:rFonts w:ascii="Arial" w:hAnsi="Arial" w:eastAsia="Arial" w:cs="Arial"/>
          <w:sz w:val="22"/>
          <w:szCs w:val="22"/>
        </w:rPr>
        <w:t>09/2022</w:t>
      </w:r>
      <w:r>
        <w:rPr>
          <w:rStyle w:val="35"/>
          <w:rFonts w:ascii="Arial" w:hAnsi="Arial" w:eastAsia="Arial" w:cs="Arial"/>
          <w:sz w:val="22"/>
          <w:szCs w:val="22"/>
        </w:rPr>
        <w:t xml:space="preserve"> </w:t>
      </w:r>
    </w:p>
    <w:p w14:paraId="589AFE1F">
      <w:pPr>
        <w:pStyle w:val="37"/>
        <w:tabs>
          <w:tab w:val="right" w:pos="10620"/>
        </w:tabs>
        <w:spacing w:before="0" w:after="0" w:line="260" w:lineRule="atLeast"/>
        <w:ind w:left="0" w:right="0"/>
        <w:rPr>
          <w:rStyle w:val="21"/>
          <w:rFonts w:ascii="Arial" w:hAnsi="Arial" w:eastAsia="Arial" w:cs="Arial"/>
          <w:sz w:val="22"/>
          <w:szCs w:val="22"/>
          <w:vertAlign w:val="baseline"/>
        </w:rPr>
      </w:pPr>
      <w:r>
        <w:rPr>
          <w:rStyle w:val="21"/>
          <w:rFonts w:ascii="Arial" w:hAnsi="Arial" w:eastAsia="Arial" w:cs="Arial"/>
          <w:sz w:val="22"/>
          <w:szCs w:val="22"/>
        </w:rPr>
        <w:t>Zenoti India Pvt. Ltd.</w:t>
      </w:r>
      <w:r>
        <w:rPr>
          <w:rFonts w:ascii="Arial" w:hAnsi="Arial" w:eastAsia="Arial" w:cs="Arial"/>
          <w:sz w:val="22"/>
          <w:szCs w:val="22"/>
          <w:vertAlign w:val="baseline"/>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Hyderabad, India</w:t>
      </w:r>
      <w:r>
        <w:rPr>
          <w:rStyle w:val="35"/>
          <w:rFonts w:ascii="Arial" w:hAnsi="Arial" w:eastAsia="Arial" w:cs="Arial"/>
          <w:sz w:val="22"/>
          <w:szCs w:val="22"/>
        </w:rPr>
        <w:t xml:space="preserve"> </w:t>
      </w:r>
      <w:bookmarkStart w:id="0" w:name="_GoBack"/>
      <w:bookmarkEnd w:id="0"/>
    </w:p>
    <w:p w14:paraId="45C236DA">
      <w:pPr>
        <w:pStyle w:val="31"/>
        <w:numPr>
          <w:ilvl w:val="0"/>
          <w:numId w:val="3"/>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Developed RESTful API endpoints for mobile applications.</w:t>
      </w:r>
    </w:p>
    <w:p w14:paraId="30058D9A">
      <w:pPr>
        <w:pStyle w:val="31"/>
        <w:numPr>
          <w:ilvl w:val="0"/>
          <w:numId w:val="3"/>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Collaborated with project managers and stakeholders to analyze software specifications.</w:t>
      </w:r>
    </w:p>
    <w:p w14:paraId="591441D2">
      <w:pPr>
        <w:pStyle w:val="31"/>
        <w:numPr>
          <w:ilvl w:val="0"/>
          <w:numId w:val="3"/>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Utilized GitHub, Docker, and Azure DevOps for seamless code deployment pipelines.</w:t>
      </w:r>
    </w:p>
    <w:p w14:paraId="477B229A">
      <w:pPr>
        <w:pStyle w:val="29"/>
        <w:pBdr>
          <w:top w:val="none" w:color="auto" w:sz="0" w:space="0"/>
          <w:left w:val="none" w:color="auto" w:sz="0" w:space="0"/>
          <w:bottom w:val="none" w:color="auto" w:sz="0" w:space="0"/>
          <w:right w:val="none" w:color="auto" w:sz="0" w:space="0"/>
        </w:pBdr>
        <w:tabs>
          <w:tab w:val="right" w:pos="10620"/>
        </w:tabs>
        <w:spacing w:before="60" w:line="260" w:lineRule="atLeast"/>
        <w:ind w:left="0" w:right="0"/>
        <w:rPr>
          <w:rFonts w:ascii="Arial" w:hAnsi="Arial" w:eastAsia="Arial" w:cs="Arial"/>
          <w:sz w:val="22"/>
          <w:szCs w:val="22"/>
          <w:vertAlign w:val="baseline"/>
        </w:rPr>
      </w:pPr>
      <w:r>
        <w:rPr>
          <w:rStyle w:val="34"/>
          <w:rFonts w:ascii="Arial" w:hAnsi="Arial" w:eastAsia="Arial" w:cs="Arial"/>
          <w:b/>
          <w:bCs/>
          <w:sz w:val="22"/>
          <w:szCs w:val="22"/>
        </w:rPr>
        <w:t>Programmer Analyst</w:t>
      </w:r>
      <w:r>
        <w:rPr>
          <w:rStyle w:val="33"/>
          <w:rFonts w:ascii="Arial" w:hAnsi="Arial" w:eastAsia="Arial" w:cs="Arial"/>
          <w:sz w:val="22"/>
          <w:szCs w:val="22"/>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11/2021</w:t>
      </w:r>
      <w:r>
        <w:rPr>
          <w:rStyle w:val="36"/>
          <w:rFonts w:ascii="Arial" w:hAnsi="Arial" w:eastAsia="Arial" w:cs="Arial"/>
        </w:rPr>
        <w:t xml:space="preserve"> </w:t>
      </w:r>
      <w:r>
        <w:rPr>
          <w:rStyle w:val="36"/>
          <w:rFonts w:ascii="PMingLiU" w:hAnsi="PMingLiU" w:eastAsia="PMingLiU" w:cs="PMingLiU"/>
        </w:rPr>
        <w:t>－</w:t>
      </w:r>
      <w:r>
        <w:rPr>
          <w:rStyle w:val="36"/>
          <w:rFonts w:ascii="Arial" w:hAnsi="Arial" w:eastAsia="Arial" w:cs="Arial"/>
        </w:rPr>
        <w:t xml:space="preserve"> </w:t>
      </w:r>
      <w:r>
        <w:rPr>
          <w:rStyle w:val="21"/>
          <w:rFonts w:ascii="Arial" w:hAnsi="Arial" w:eastAsia="Arial" w:cs="Arial"/>
          <w:sz w:val="22"/>
          <w:szCs w:val="22"/>
        </w:rPr>
        <w:t>04/2022</w:t>
      </w:r>
      <w:r>
        <w:rPr>
          <w:rStyle w:val="35"/>
          <w:rFonts w:ascii="Arial" w:hAnsi="Arial" w:eastAsia="Arial" w:cs="Arial"/>
          <w:sz w:val="22"/>
          <w:szCs w:val="22"/>
        </w:rPr>
        <w:t xml:space="preserve"> </w:t>
      </w:r>
    </w:p>
    <w:p w14:paraId="13B8164C">
      <w:pPr>
        <w:pStyle w:val="37"/>
        <w:tabs>
          <w:tab w:val="right" w:pos="10620"/>
        </w:tabs>
        <w:spacing w:before="0" w:after="0" w:line="260" w:lineRule="atLeast"/>
        <w:ind w:left="0" w:right="0"/>
        <w:rPr>
          <w:rFonts w:ascii="Arial" w:hAnsi="Arial" w:eastAsia="Arial" w:cs="Arial"/>
          <w:sz w:val="22"/>
          <w:szCs w:val="22"/>
          <w:vertAlign w:val="baseline"/>
        </w:rPr>
      </w:pPr>
      <w:r>
        <w:rPr>
          <w:rStyle w:val="21"/>
          <w:rFonts w:ascii="Arial" w:hAnsi="Arial" w:eastAsia="Arial" w:cs="Arial"/>
          <w:sz w:val="22"/>
          <w:szCs w:val="22"/>
        </w:rPr>
        <w:t>Boeing India Private Limited</w:t>
      </w:r>
      <w:r>
        <w:rPr>
          <w:rFonts w:ascii="Arial" w:hAnsi="Arial" w:eastAsia="Arial" w:cs="Arial"/>
          <w:sz w:val="22"/>
          <w:szCs w:val="22"/>
          <w:vertAlign w:val="baseline"/>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Bengaluru, India</w:t>
      </w:r>
      <w:r>
        <w:rPr>
          <w:rStyle w:val="35"/>
          <w:rFonts w:ascii="Arial" w:hAnsi="Arial" w:eastAsia="Arial" w:cs="Arial"/>
          <w:sz w:val="22"/>
          <w:szCs w:val="22"/>
        </w:rPr>
        <w:t xml:space="preserve"> </w:t>
      </w:r>
    </w:p>
    <w:p w14:paraId="20E58C0E">
      <w:pPr>
        <w:pStyle w:val="31"/>
        <w:numPr>
          <w:ilvl w:val="0"/>
          <w:numId w:val="4"/>
        </w:numPr>
        <w:spacing w:before="0"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Facilitated migration of legacy applications to newer .NET Framework versions.</w:t>
      </w:r>
    </w:p>
    <w:p w14:paraId="5235A6C3">
      <w:pPr>
        <w:pStyle w:val="31"/>
        <w:numPr>
          <w:ilvl w:val="0"/>
          <w:numId w:val="4"/>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Developed comprehensive technical documentation supporting various software initiatives.</w:t>
      </w:r>
    </w:p>
    <w:p w14:paraId="51383248">
      <w:pPr>
        <w:pStyle w:val="31"/>
        <w:numPr>
          <w:ilvl w:val="0"/>
          <w:numId w:val="4"/>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Optimized legacy .NET systems to achieve higher operational stability and efficiency.</w:t>
      </w:r>
    </w:p>
    <w:p w14:paraId="54E5B338">
      <w:pPr>
        <w:pStyle w:val="31"/>
        <w:numPr>
          <w:ilvl w:val="0"/>
          <w:numId w:val="4"/>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Implemented front-end features with Angular and deployed solutions on Azure.</w:t>
      </w:r>
    </w:p>
    <w:p w14:paraId="0930BBC1">
      <w:pPr>
        <w:pStyle w:val="29"/>
        <w:pBdr>
          <w:top w:val="none" w:color="auto" w:sz="0" w:space="0"/>
          <w:left w:val="none" w:color="auto" w:sz="0" w:space="0"/>
          <w:bottom w:val="none" w:color="auto" w:sz="0" w:space="0"/>
          <w:right w:val="none" w:color="auto" w:sz="0" w:space="0"/>
        </w:pBdr>
        <w:tabs>
          <w:tab w:val="right" w:pos="10620"/>
        </w:tabs>
        <w:spacing w:before="60" w:line="260" w:lineRule="atLeast"/>
        <w:ind w:left="0" w:right="0"/>
        <w:rPr>
          <w:rFonts w:ascii="Arial" w:hAnsi="Arial" w:eastAsia="Arial" w:cs="Arial"/>
          <w:sz w:val="22"/>
          <w:szCs w:val="22"/>
          <w:vertAlign w:val="baseline"/>
        </w:rPr>
      </w:pPr>
      <w:r>
        <w:rPr>
          <w:rStyle w:val="34"/>
          <w:rFonts w:ascii="Arial" w:hAnsi="Arial" w:eastAsia="Arial" w:cs="Arial"/>
          <w:b/>
          <w:bCs/>
          <w:sz w:val="22"/>
          <w:szCs w:val="22"/>
        </w:rPr>
        <w:t>Associate Projects</w:t>
      </w:r>
      <w:r>
        <w:rPr>
          <w:rStyle w:val="33"/>
          <w:rFonts w:ascii="Arial" w:hAnsi="Arial" w:eastAsia="Arial" w:cs="Arial"/>
          <w:sz w:val="22"/>
          <w:szCs w:val="22"/>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11/2018</w:t>
      </w:r>
      <w:r>
        <w:rPr>
          <w:rStyle w:val="36"/>
          <w:rFonts w:ascii="Arial" w:hAnsi="Arial" w:eastAsia="Arial" w:cs="Arial"/>
        </w:rPr>
        <w:t xml:space="preserve"> </w:t>
      </w:r>
      <w:r>
        <w:rPr>
          <w:rStyle w:val="36"/>
          <w:rFonts w:ascii="PMingLiU" w:hAnsi="PMingLiU" w:eastAsia="PMingLiU" w:cs="PMingLiU"/>
        </w:rPr>
        <w:t>－</w:t>
      </w:r>
      <w:r>
        <w:rPr>
          <w:rStyle w:val="36"/>
          <w:rFonts w:ascii="Arial" w:hAnsi="Arial" w:eastAsia="Arial" w:cs="Arial"/>
        </w:rPr>
        <w:t xml:space="preserve"> </w:t>
      </w:r>
      <w:r>
        <w:rPr>
          <w:rStyle w:val="21"/>
          <w:rFonts w:ascii="Arial" w:hAnsi="Arial" w:eastAsia="Arial" w:cs="Arial"/>
          <w:sz w:val="22"/>
          <w:szCs w:val="22"/>
        </w:rPr>
        <w:t>04/2019</w:t>
      </w:r>
      <w:r>
        <w:rPr>
          <w:rStyle w:val="35"/>
          <w:rFonts w:ascii="Arial" w:hAnsi="Arial" w:eastAsia="Arial" w:cs="Arial"/>
          <w:sz w:val="22"/>
          <w:szCs w:val="22"/>
        </w:rPr>
        <w:t xml:space="preserve"> </w:t>
      </w:r>
    </w:p>
    <w:p w14:paraId="57CDBEB8">
      <w:pPr>
        <w:pStyle w:val="37"/>
        <w:tabs>
          <w:tab w:val="right" w:pos="10620"/>
        </w:tabs>
        <w:spacing w:before="0" w:after="0" w:line="260" w:lineRule="atLeast"/>
        <w:ind w:left="0" w:right="0"/>
        <w:rPr>
          <w:rFonts w:ascii="Arial" w:hAnsi="Arial" w:eastAsia="Arial" w:cs="Arial"/>
          <w:sz w:val="22"/>
          <w:szCs w:val="22"/>
          <w:vertAlign w:val="baseline"/>
        </w:rPr>
      </w:pPr>
      <w:r>
        <w:rPr>
          <w:rStyle w:val="21"/>
          <w:rFonts w:ascii="Arial" w:hAnsi="Arial" w:eastAsia="Arial" w:cs="Arial"/>
          <w:sz w:val="22"/>
          <w:szCs w:val="22"/>
        </w:rPr>
        <w:t>Cognizant Technology Solutions</w:t>
      </w:r>
      <w:r>
        <w:rPr>
          <w:rFonts w:ascii="Arial" w:hAnsi="Arial" w:eastAsia="Arial" w:cs="Arial"/>
          <w:sz w:val="22"/>
          <w:szCs w:val="22"/>
          <w:vertAlign w:val="baseline"/>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Bengaluru, India</w:t>
      </w:r>
      <w:r>
        <w:rPr>
          <w:rStyle w:val="35"/>
          <w:rFonts w:ascii="Arial" w:hAnsi="Arial" w:eastAsia="Arial" w:cs="Arial"/>
          <w:sz w:val="22"/>
          <w:szCs w:val="22"/>
        </w:rPr>
        <w:t xml:space="preserve"> </w:t>
      </w:r>
    </w:p>
    <w:p w14:paraId="1D1D29D8">
      <w:pPr>
        <w:pStyle w:val="31"/>
        <w:numPr>
          <w:ilvl w:val="0"/>
          <w:numId w:val="5"/>
        </w:numPr>
        <w:spacing w:before="0"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Worked as a Product Engineer involved in enhancement of the product.</w:t>
      </w:r>
    </w:p>
    <w:p w14:paraId="164C7804">
      <w:pPr>
        <w:pStyle w:val="31"/>
        <w:numPr>
          <w:ilvl w:val="0"/>
          <w:numId w:val="5"/>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Maintained and optimized existing .NET applications for improved performance and reliability.</w:t>
      </w:r>
    </w:p>
    <w:p w14:paraId="0C64CACB">
      <w:pPr>
        <w:pStyle w:val="31"/>
        <w:numPr>
          <w:ilvl w:val="0"/>
          <w:numId w:val="5"/>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Developed .NET applications using C#, ASP.NET, MVC, and Entity Framework.</w:t>
      </w:r>
    </w:p>
    <w:p w14:paraId="562B9183">
      <w:pPr>
        <w:pStyle w:val="29"/>
        <w:pBdr>
          <w:top w:val="none" w:color="auto" w:sz="0" w:space="0"/>
          <w:left w:val="none" w:color="auto" w:sz="0" w:space="0"/>
          <w:bottom w:val="none" w:color="auto" w:sz="0" w:space="0"/>
          <w:right w:val="none" w:color="auto" w:sz="0" w:space="0"/>
        </w:pBdr>
        <w:tabs>
          <w:tab w:val="right" w:pos="10620"/>
        </w:tabs>
        <w:spacing w:before="60" w:line="260" w:lineRule="atLeast"/>
        <w:ind w:left="0" w:right="0"/>
        <w:rPr>
          <w:rFonts w:ascii="Arial" w:hAnsi="Arial" w:eastAsia="Arial" w:cs="Arial"/>
          <w:sz w:val="22"/>
          <w:szCs w:val="22"/>
          <w:vertAlign w:val="baseline"/>
        </w:rPr>
      </w:pPr>
      <w:r>
        <w:rPr>
          <w:rStyle w:val="34"/>
          <w:rFonts w:ascii="Arial" w:hAnsi="Arial" w:eastAsia="Arial" w:cs="Arial"/>
          <w:b/>
          <w:bCs/>
          <w:sz w:val="22"/>
          <w:szCs w:val="22"/>
        </w:rPr>
        <w:t>Technology Analyst</w:t>
      </w:r>
      <w:r>
        <w:rPr>
          <w:rStyle w:val="33"/>
          <w:rFonts w:ascii="Arial" w:hAnsi="Arial" w:eastAsia="Arial" w:cs="Arial"/>
          <w:sz w:val="22"/>
          <w:szCs w:val="22"/>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03/2018</w:t>
      </w:r>
      <w:r>
        <w:rPr>
          <w:rStyle w:val="36"/>
          <w:rFonts w:ascii="Arial" w:hAnsi="Arial" w:eastAsia="Arial" w:cs="Arial"/>
        </w:rPr>
        <w:t xml:space="preserve"> </w:t>
      </w:r>
      <w:r>
        <w:rPr>
          <w:rStyle w:val="36"/>
          <w:rFonts w:ascii="PMingLiU" w:hAnsi="PMingLiU" w:eastAsia="PMingLiU" w:cs="PMingLiU"/>
        </w:rPr>
        <w:t>－</w:t>
      </w:r>
      <w:r>
        <w:rPr>
          <w:rStyle w:val="36"/>
          <w:rFonts w:ascii="Arial" w:hAnsi="Arial" w:eastAsia="Arial" w:cs="Arial"/>
        </w:rPr>
        <w:t xml:space="preserve"> </w:t>
      </w:r>
      <w:r>
        <w:rPr>
          <w:rStyle w:val="21"/>
          <w:rFonts w:ascii="Arial" w:hAnsi="Arial" w:eastAsia="Arial" w:cs="Arial"/>
          <w:sz w:val="22"/>
          <w:szCs w:val="22"/>
        </w:rPr>
        <w:t>10/2018</w:t>
      </w:r>
      <w:r>
        <w:rPr>
          <w:rStyle w:val="35"/>
          <w:rFonts w:ascii="Arial" w:hAnsi="Arial" w:eastAsia="Arial" w:cs="Arial"/>
          <w:sz w:val="22"/>
          <w:szCs w:val="22"/>
        </w:rPr>
        <w:t xml:space="preserve"> </w:t>
      </w:r>
    </w:p>
    <w:p w14:paraId="22D4B31F">
      <w:pPr>
        <w:pStyle w:val="37"/>
        <w:tabs>
          <w:tab w:val="right" w:pos="10620"/>
        </w:tabs>
        <w:spacing w:before="0" w:after="0" w:line="260" w:lineRule="atLeast"/>
        <w:ind w:left="0" w:right="0"/>
        <w:rPr>
          <w:rFonts w:ascii="Arial" w:hAnsi="Arial" w:eastAsia="Arial" w:cs="Arial"/>
          <w:sz w:val="22"/>
          <w:szCs w:val="22"/>
          <w:vertAlign w:val="baseline"/>
        </w:rPr>
      </w:pPr>
      <w:r>
        <w:rPr>
          <w:rStyle w:val="21"/>
          <w:rFonts w:ascii="Arial" w:hAnsi="Arial" w:eastAsia="Arial" w:cs="Arial"/>
          <w:sz w:val="22"/>
          <w:szCs w:val="22"/>
        </w:rPr>
        <w:t>Infosys</w:t>
      </w:r>
      <w:r>
        <w:rPr>
          <w:rFonts w:ascii="Arial" w:hAnsi="Arial" w:eastAsia="Arial" w:cs="Arial"/>
          <w:sz w:val="22"/>
          <w:szCs w:val="22"/>
          <w:vertAlign w:val="baseline"/>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Bengaluru, India</w:t>
      </w:r>
      <w:r>
        <w:rPr>
          <w:rStyle w:val="35"/>
          <w:rFonts w:ascii="Arial" w:hAnsi="Arial" w:eastAsia="Arial" w:cs="Arial"/>
          <w:sz w:val="22"/>
          <w:szCs w:val="22"/>
        </w:rPr>
        <w:t xml:space="preserve"> </w:t>
      </w:r>
    </w:p>
    <w:p w14:paraId="220B833A">
      <w:pPr>
        <w:pStyle w:val="31"/>
        <w:numPr>
          <w:ilvl w:val="0"/>
          <w:numId w:val="6"/>
        </w:numPr>
        <w:spacing w:before="0"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Collaborated with peers during code reviews to uphold robust quality standards using Git.</w:t>
      </w:r>
    </w:p>
    <w:p w14:paraId="18C52827">
      <w:pPr>
        <w:pStyle w:val="31"/>
        <w:numPr>
          <w:ilvl w:val="0"/>
          <w:numId w:val="6"/>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Enhanced database query performance to increase application efficiency using SQL.</w:t>
      </w:r>
    </w:p>
    <w:p w14:paraId="615E0ECA">
      <w:pPr>
        <w:pStyle w:val="31"/>
        <w:numPr>
          <w:ilvl w:val="0"/>
          <w:numId w:val="6"/>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Developed and enhanced client's codebase using Angular and Asp.Net.</w:t>
      </w:r>
    </w:p>
    <w:p w14:paraId="4A861A8D">
      <w:pPr>
        <w:pStyle w:val="29"/>
        <w:pBdr>
          <w:top w:val="none" w:color="auto" w:sz="0" w:space="0"/>
          <w:left w:val="none" w:color="auto" w:sz="0" w:space="0"/>
          <w:bottom w:val="none" w:color="auto" w:sz="0" w:space="0"/>
          <w:right w:val="none" w:color="auto" w:sz="0" w:space="0"/>
        </w:pBdr>
        <w:tabs>
          <w:tab w:val="right" w:pos="10620"/>
        </w:tabs>
        <w:spacing w:before="60" w:line="260" w:lineRule="atLeast"/>
        <w:ind w:left="0" w:right="0"/>
        <w:rPr>
          <w:rFonts w:ascii="Arial" w:hAnsi="Arial" w:eastAsia="Arial" w:cs="Arial"/>
          <w:sz w:val="22"/>
          <w:szCs w:val="22"/>
          <w:vertAlign w:val="baseline"/>
        </w:rPr>
      </w:pPr>
      <w:r>
        <w:rPr>
          <w:rStyle w:val="34"/>
          <w:rFonts w:ascii="Arial" w:hAnsi="Arial" w:eastAsia="Arial" w:cs="Arial"/>
          <w:b/>
          <w:bCs/>
          <w:sz w:val="22"/>
          <w:szCs w:val="22"/>
        </w:rPr>
        <w:t>Delivery Software Engineer</w:t>
      </w:r>
      <w:r>
        <w:rPr>
          <w:rStyle w:val="33"/>
          <w:rFonts w:ascii="Arial" w:hAnsi="Arial" w:eastAsia="Arial" w:cs="Arial"/>
          <w:sz w:val="22"/>
          <w:szCs w:val="22"/>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01/2015</w:t>
      </w:r>
      <w:r>
        <w:rPr>
          <w:rStyle w:val="36"/>
          <w:rFonts w:ascii="Arial" w:hAnsi="Arial" w:eastAsia="Arial" w:cs="Arial"/>
        </w:rPr>
        <w:t xml:space="preserve"> </w:t>
      </w:r>
      <w:r>
        <w:rPr>
          <w:rStyle w:val="36"/>
          <w:rFonts w:ascii="PMingLiU" w:hAnsi="PMingLiU" w:eastAsia="PMingLiU" w:cs="PMingLiU"/>
        </w:rPr>
        <w:t>－</w:t>
      </w:r>
      <w:r>
        <w:rPr>
          <w:rStyle w:val="36"/>
          <w:rFonts w:ascii="Arial" w:hAnsi="Arial" w:eastAsia="Arial" w:cs="Arial"/>
        </w:rPr>
        <w:t xml:space="preserve"> </w:t>
      </w:r>
      <w:r>
        <w:rPr>
          <w:rStyle w:val="21"/>
          <w:rFonts w:ascii="Arial" w:hAnsi="Arial" w:eastAsia="Arial" w:cs="Arial"/>
          <w:sz w:val="22"/>
          <w:szCs w:val="22"/>
        </w:rPr>
        <w:t>02/2018</w:t>
      </w:r>
      <w:r>
        <w:rPr>
          <w:rStyle w:val="35"/>
          <w:rFonts w:ascii="Arial" w:hAnsi="Arial" w:eastAsia="Arial" w:cs="Arial"/>
          <w:sz w:val="22"/>
          <w:szCs w:val="22"/>
        </w:rPr>
        <w:t xml:space="preserve"> </w:t>
      </w:r>
    </w:p>
    <w:p w14:paraId="3B7EC14B">
      <w:pPr>
        <w:pStyle w:val="37"/>
        <w:tabs>
          <w:tab w:val="right" w:pos="10620"/>
        </w:tabs>
        <w:spacing w:before="0" w:after="0" w:line="260" w:lineRule="atLeast"/>
        <w:ind w:left="0" w:right="0"/>
        <w:rPr>
          <w:rFonts w:ascii="Arial" w:hAnsi="Arial" w:eastAsia="Arial" w:cs="Arial"/>
          <w:sz w:val="22"/>
          <w:szCs w:val="22"/>
          <w:vertAlign w:val="baseline"/>
        </w:rPr>
      </w:pPr>
      <w:r>
        <w:rPr>
          <w:rStyle w:val="21"/>
          <w:rFonts w:ascii="Arial" w:hAnsi="Arial" w:eastAsia="Arial" w:cs="Arial"/>
          <w:sz w:val="22"/>
          <w:szCs w:val="22"/>
        </w:rPr>
        <w:t>Mphasis</w:t>
      </w:r>
      <w:r>
        <w:rPr>
          <w:rFonts w:ascii="Arial" w:hAnsi="Arial" w:eastAsia="Arial" w:cs="Arial"/>
          <w:sz w:val="22"/>
          <w:szCs w:val="22"/>
          <w:vertAlign w:val="baseline"/>
        </w:rPr>
        <w:t xml:space="preserve"> </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Bengaluru, India</w:t>
      </w:r>
      <w:r>
        <w:rPr>
          <w:rStyle w:val="35"/>
          <w:rFonts w:ascii="Arial" w:hAnsi="Arial" w:eastAsia="Arial" w:cs="Arial"/>
          <w:sz w:val="22"/>
          <w:szCs w:val="22"/>
        </w:rPr>
        <w:t xml:space="preserve"> </w:t>
      </w:r>
    </w:p>
    <w:p w14:paraId="195DDD93">
      <w:pPr>
        <w:pStyle w:val="31"/>
        <w:numPr>
          <w:ilvl w:val="0"/>
          <w:numId w:val="7"/>
        </w:numPr>
        <w:spacing w:before="0"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Deployed updates and bug fixes across multiple environments in a timely manner.</w:t>
      </w:r>
    </w:p>
    <w:p w14:paraId="5D0BB7D2">
      <w:pPr>
        <w:pStyle w:val="31"/>
        <w:numPr>
          <w:ilvl w:val="0"/>
          <w:numId w:val="7"/>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Collaborated with cross-functional teams to define and translate business requirements into technical solutions.</w:t>
      </w:r>
    </w:p>
    <w:p w14:paraId="5B2CF47E">
      <w:pPr>
        <w:pStyle w:val="31"/>
        <w:numPr>
          <w:ilvl w:val="0"/>
          <w:numId w:val="7"/>
        </w:numPr>
        <w:spacing w:after="0" w:line="260" w:lineRule="atLeast"/>
        <w:ind w:left="640" w:right="0" w:hanging="261"/>
        <w:rPr>
          <w:rStyle w:val="21"/>
          <w:rFonts w:ascii="Arial" w:hAnsi="Arial" w:eastAsia="Arial" w:cs="Arial"/>
          <w:sz w:val="22"/>
          <w:szCs w:val="22"/>
          <w:vertAlign w:val="baseline"/>
        </w:rPr>
      </w:pPr>
      <w:r>
        <w:rPr>
          <w:rStyle w:val="21"/>
          <w:rFonts w:ascii="Arial" w:hAnsi="Arial" w:eastAsia="Arial" w:cs="Arial"/>
          <w:sz w:val="22"/>
          <w:szCs w:val="22"/>
          <w:vertAlign w:val="baseline"/>
        </w:rPr>
        <w:t>Engineered and managed software solutions utilizing C#, ASP.NET, MVC frameworks, Web API services and SQL databases.</w:t>
      </w:r>
    </w:p>
    <w:p w14:paraId="7F921502">
      <w:pPr>
        <w:pStyle w:val="28"/>
        <w:pBdr>
          <w:top w:val="none" w:color="auto" w:sz="0" w:space="0"/>
          <w:left w:val="none" w:color="auto" w:sz="0" w:space="0"/>
          <w:bottom w:val="none" w:color="auto" w:sz="0" w:space="0"/>
          <w:right w:val="none" w:color="auto" w:sz="0" w:space="0"/>
        </w:pBdr>
        <w:spacing w:before="120" w:after="20"/>
        <w:ind w:left="0" w:right="0"/>
        <w:jc w:val="center"/>
        <w:rPr>
          <w:rFonts w:ascii="Arial" w:hAnsi="Arial" w:eastAsia="Arial" w:cs="Arial"/>
          <w:b/>
          <w:bCs/>
          <w:color w:val="000000"/>
          <w:vertAlign w:val="baseline"/>
        </w:rPr>
      </w:pPr>
      <w:r>
        <w:rPr>
          <w:rFonts w:ascii="Arial" w:hAnsi="Arial" w:eastAsia="Arial" w:cs="Arial"/>
          <w:b/>
          <w:bCs/>
          <w:vertAlign w:val="baseline"/>
        </w:rPr>
        <w:t>Education</w:t>
      </w:r>
    </w:p>
    <w:p w14:paraId="511C07DE">
      <w:pPr>
        <w:pStyle w:val="29"/>
        <w:pBdr>
          <w:top w:val="none" w:color="auto" w:sz="0" w:space="0"/>
          <w:left w:val="none" w:color="auto" w:sz="0" w:space="0"/>
          <w:bottom w:val="none" w:color="auto" w:sz="0" w:space="0"/>
          <w:right w:val="none" w:color="auto" w:sz="0" w:space="0"/>
        </w:pBdr>
        <w:tabs>
          <w:tab w:val="right" w:pos="10620"/>
        </w:tabs>
        <w:spacing w:before="0" w:after="0" w:line="260" w:lineRule="atLeast"/>
        <w:ind w:left="0" w:right="0"/>
        <w:rPr>
          <w:rFonts w:ascii="Arial" w:hAnsi="Arial" w:eastAsia="Arial" w:cs="Arial"/>
          <w:sz w:val="22"/>
          <w:szCs w:val="22"/>
          <w:vertAlign w:val="baseline"/>
        </w:rPr>
      </w:pPr>
      <w:r>
        <w:rPr>
          <w:rStyle w:val="39"/>
          <w:rFonts w:ascii="Arial" w:hAnsi="Arial" w:eastAsia="Arial" w:cs="Arial"/>
          <w:b/>
          <w:bCs/>
          <w:sz w:val="22"/>
          <w:szCs w:val="22"/>
        </w:rPr>
        <w:t>B.Tech/B.E.:</w:t>
      </w:r>
      <w:r>
        <w:rPr>
          <w:rStyle w:val="33"/>
          <w:rFonts w:ascii="Arial" w:hAnsi="Arial" w:eastAsia="Arial" w:cs="Arial"/>
          <w:sz w:val="22"/>
          <w:szCs w:val="22"/>
        </w:rPr>
        <w:t xml:space="preserve"> </w:t>
      </w:r>
      <w:r>
        <w:rPr>
          <w:rStyle w:val="40"/>
          <w:rFonts w:ascii="Arial" w:hAnsi="Arial" w:eastAsia="Arial" w:cs="Arial"/>
          <w:b/>
          <w:bCs/>
          <w:sz w:val="22"/>
          <w:szCs w:val="22"/>
        </w:rPr>
        <w:t>Rajiv Gandhi Proudyogiki Vishwavidyalaya (RGPV)</w:t>
      </w:r>
      <w:r>
        <w:rPr>
          <w:rStyle w:val="35"/>
          <w:rFonts w:ascii="Arial" w:hAnsi="Arial" w:eastAsia="Arial" w:cs="Arial"/>
          <w:sz w:val="22"/>
          <w:szCs w:val="22"/>
        </w:rPr>
        <w:tab/>
      </w:r>
      <w:r>
        <w:rPr>
          <w:rStyle w:val="35"/>
          <w:rFonts w:ascii="Arial" w:hAnsi="Arial" w:eastAsia="Arial" w:cs="Arial"/>
          <w:sz w:val="22"/>
          <w:szCs w:val="22"/>
        </w:rPr>
        <w:t xml:space="preserve"> </w:t>
      </w:r>
      <w:r>
        <w:rPr>
          <w:rStyle w:val="21"/>
          <w:rFonts w:ascii="Arial" w:hAnsi="Arial" w:eastAsia="Arial" w:cs="Arial"/>
          <w:sz w:val="22"/>
          <w:szCs w:val="22"/>
        </w:rPr>
        <w:t>06/2013</w:t>
      </w:r>
      <w:r>
        <w:rPr>
          <w:rStyle w:val="35"/>
          <w:rFonts w:ascii="Arial" w:hAnsi="Arial" w:eastAsia="Arial" w:cs="Arial"/>
          <w:sz w:val="22"/>
          <w:szCs w:val="22"/>
        </w:rPr>
        <w:t xml:space="preserve"> </w:t>
      </w:r>
    </w:p>
    <w:p w14:paraId="4B422C09">
      <w:pPr>
        <w:pStyle w:val="37"/>
        <w:spacing w:before="0" w:after="0" w:line="260" w:lineRule="atLeast"/>
        <w:ind w:left="0" w:right="0"/>
        <w:rPr>
          <w:rFonts w:ascii="Arial" w:hAnsi="Arial" w:eastAsia="Arial" w:cs="Arial"/>
          <w:sz w:val="22"/>
          <w:szCs w:val="22"/>
          <w:vertAlign w:val="baseline"/>
        </w:rPr>
      </w:pPr>
      <w:r>
        <w:rPr>
          <w:rStyle w:val="42"/>
          <w:rFonts w:ascii="Arial" w:hAnsi="Arial" w:eastAsia="Arial" w:cs="Arial"/>
          <w:b/>
          <w:bCs/>
          <w:sz w:val="22"/>
          <w:szCs w:val="22"/>
        </w:rPr>
        <w:t>Bhopal</w:t>
      </w:r>
      <w:r>
        <w:rPr>
          <w:rFonts w:ascii="Arial" w:hAnsi="Arial" w:eastAsia="Arial" w:cs="Arial"/>
          <w:sz w:val="22"/>
          <w:szCs w:val="22"/>
          <w:vertAlign w:val="baseline"/>
        </w:rPr>
        <w:t xml:space="preserve"> </w:t>
      </w:r>
    </w:p>
    <w:sectPr>
      <w:pgSz w:w="12240" w:h="15840"/>
      <w:pgMar w:top="600" w:right="800" w:bottom="600" w:left="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6">
    <w:nsid w:val="00000007"/>
    <w:multiLevelType w:val="multilevel"/>
    <w:tmpl w:val="00000007"/>
    <w:lvl w:ilvl="0" w:tentative="0">
      <w:start w:val="1"/>
      <w:numFmt w:val="bullet"/>
      <w:lvlText w:val=""/>
      <w:lvlJc w:val="left"/>
      <w:pPr>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isplayBackgroundShape w:val="1"/>
  <w:documentProtection w:enforcement="0"/>
  <w:defaultTabStop w:val="720"/>
  <w:noPunctuationKerning w:val="1"/>
  <w:characterSpacingControl w:val="doNotCompress"/>
  <w:footnotePr>
    <w:footnote w:id="0"/>
    <w:footnote w:id="1"/>
  </w:footnotePr>
  <w:endnotePr>
    <w:endnote w:id="0"/>
    <w:endnote w:id="1"/>
  </w:endnotePr>
  <w:compat>
    <w:compatSetting w:name="compatibilityMode" w:uri="http://schemas.microsoft.com/office/word" w:val="12"/>
  </w:compat>
  <w:rsids>
    <w:rsidRoot w:val="00000000"/>
    <w:rsid w:val="66B27C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pBdr>
      <w:spacing w:line="240" w:lineRule="atLeast"/>
      <w:jc w:val="left"/>
      <w:textAlignment w:val="baseline"/>
    </w:pPr>
    <w:rPr>
      <w:sz w:val="24"/>
      <w:szCs w:val="24"/>
      <w:vertAlign w:val="baseline"/>
      <w:lang w:val="en-US" w:eastAsia="en-US" w:bidi="ar-SA"/>
    </w:rPr>
  </w:style>
  <w:style w:type="paragraph" w:styleId="2">
    <w:name w:val="heading 1"/>
    <w:basedOn w:val="1"/>
    <w:next w:val="1"/>
    <w:link w:val="10"/>
    <w:qFormat/>
    <w:uiPriority w:val="9"/>
    <w:pPr>
      <w:keepNext/>
      <w:keepLines/>
      <w:pBdr>
        <w:top w:val="none" w:color="auto" w:sz="0" w:space="0"/>
        <w:left w:val="none" w:color="auto" w:sz="0" w:space="0"/>
        <w:bottom w:val="none" w:color="auto" w:sz="0" w:space="0"/>
        <w:right w:val="none" w:color="auto" w:sz="0" w:space="0"/>
      </w:pBdr>
      <w:spacing w:before="240" w:after="0"/>
      <w:textAlignment w:val="baseline"/>
      <w:outlineLvl w:val="0"/>
    </w:pPr>
    <w:rPr>
      <w:rFonts w:ascii="Times New Roman" w:hAnsi="Times New Roman" w:eastAsia="Times New Roman" w:cs="Times New Roman"/>
      <w:b/>
      <w:bCs/>
      <w:color w:val="2F5496"/>
      <w:kern w:val="36"/>
      <w:sz w:val="24"/>
      <w:szCs w:val="24"/>
      <w:vertAlign w:val="baseline"/>
    </w:rPr>
  </w:style>
  <w:style w:type="paragraph" w:styleId="3">
    <w:name w:val="heading 2"/>
    <w:basedOn w:val="1"/>
    <w:next w:val="1"/>
    <w:link w:val="11"/>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1"/>
    </w:pPr>
    <w:rPr>
      <w:rFonts w:ascii="Times New Roman" w:hAnsi="Times New Roman" w:eastAsia="Times New Roman" w:cs="Times New Roman"/>
      <w:b/>
      <w:bCs/>
      <w:color w:val="2F5496"/>
      <w:sz w:val="24"/>
      <w:szCs w:val="24"/>
      <w:vertAlign w:val="baseline"/>
    </w:rPr>
  </w:style>
  <w:style w:type="paragraph" w:styleId="4">
    <w:name w:val="heading 3"/>
    <w:basedOn w:val="1"/>
    <w:next w:val="1"/>
    <w:link w:val="12"/>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2"/>
    </w:pPr>
    <w:rPr>
      <w:rFonts w:ascii="Times New Roman" w:hAnsi="Times New Roman" w:eastAsia="Times New Roman" w:cs="Times New Roman"/>
      <w:b/>
      <w:bCs/>
      <w:color w:val="1F3763"/>
      <w:sz w:val="24"/>
      <w:szCs w:val="24"/>
      <w:vertAlign w:val="baseline"/>
    </w:rPr>
  </w:style>
  <w:style w:type="paragraph" w:styleId="5">
    <w:name w:val="heading 4"/>
    <w:basedOn w:val="1"/>
    <w:next w:val="1"/>
    <w:link w:val="13"/>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3"/>
    </w:pPr>
    <w:rPr>
      <w:rFonts w:ascii="Times New Roman" w:hAnsi="Times New Roman" w:eastAsia="Times New Roman" w:cs="Times New Roman"/>
      <w:b/>
      <w:bCs/>
      <w:iCs/>
      <w:color w:val="2F5496"/>
      <w:sz w:val="24"/>
      <w:szCs w:val="24"/>
      <w:vertAlign w:val="baseline"/>
    </w:rPr>
  </w:style>
  <w:style w:type="paragraph" w:styleId="6">
    <w:name w:val="heading 5"/>
    <w:basedOn w:val="1"/>
    <w:next w:val="1"/>
    <w:link w:val="14"/>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4"/>
    </w:pPr>
    <w:rPr>
      <w:rFonts w:ascii="Times New Roman" w:hAnsi="Times New Roman" w:eastAsia="Times New Roman" w:cs="Times New Roman"/>
      <w:b/>
      <w:bCs/>
      <w:color w:val="2F5496"/>
      <w:sz w:val="24"/>
      <w:szCs w:val="24"/>
      <w:vertAlign w:val="baseline"/>
    </w:rPr>
  </w:style>
  <w:style w:type="paragraph" w:styleId="7">
    <w:name w:val="heading 6"/>
    <w:basedOn w:val="1"/>
    <w:next w:val="1"/>
    <w:link w:val="15"/>
    <w:qFormat/>
    <w:uiPriority w:val="9"/>
    <w:pPr>
      <w:keepNext/>
      <w:keepLines/>
      <w:pBdr>
        <w:top w:val="none" w:color="auto" w:sz="0" w:space="0"/>
        <w:left w:val="none" w:color="auto" w:sz="0" w:space="0"/>
        <w:bottom w:val="none" w:color="auto" w:sz="0" w:space="0"/>
        <w:right w:val="none" w:color="auto" w:sz="0" w:space="0"/>
      </w:pBdr>
      <w:spacing w:before="40" w:after="0"/>
      <w:textAlignment w:val="baseline"/>
      <w:outlineLvl w:val="5"/>
    </w:pPr>
    <w:rPr>
      <w:rFonts w:ascii="Times New Roman" w:hAnsi="Times New Roman" w:eastAsia="Times New Roman" w:cs="Times New Roman"/>
      <w:b/>
      <w:bCs/>
      <w:color w:val="1F3763"/>
      <w:sz w:val="24"/>
      <w:szCs w:val="24"/>
      <w:vertAlign w:val="baseline"/>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uiPriority w:val="9"/>
    <w:rPr>
      <w:rFonts w:ascii="Calibri Light" w:hAnsi="Calibri Light" w:eastAsia="Times New Roman" w:cs="Times New Roman"/>
      <w:color w:val="2F5496"/>
      <w:sz w:val="26"/>
      <w:szCs w:val="26"/>
    </w:rPr>
  </w:style>
  <w:style w:type="character" w:customStyle="1" w:styleId="12">
    <w:name w:val="Heading 3 Char"/>
    <w:basedOn w:val="8"/>
    <w:link w:val="4"/>
    <w:uiPriority w:val="9"/>
    <w:rPr>
      <w:rFonts w:ascii="Calibri Light" w:hAnsi="Calibri Light" w:eastAsia="Times New Roman" w:cs="Times New Roman"/>
      <w:color w:val="1F3763"/>
      <w:sz w:val="24"/>
      <w:szCs w:val="24"/>
    </w:rPr>
  </w:style>
  <w:style w:type="character" w:customStyle="1" w:styleId="13">
    <w:name w:val="Heading 4 Char"/>
    <w:basedOn w:val="8"/>
    <w:link w:val="5"/>
    <w:uiPriority w:val="9"/>
    <w:rPr>
      <w:rFonts w:ascii="Calibri Light" w:hAnsi="Calibri Light" w:eastAsia="Times New Roman" w:cs="Times New Roman"/>
      <w:i/>
      <w:iCs/>
      <w:color w:val="2F5496"/>
    </w:rPr>
  </w:style>
  <w:style w:type="character" w:customStyle="1" w:styleId="14">
    <w:name w:val="Heading 5 Char"/>
    <w:basedOn w:val="8"/>
    <w:link w:val="6"/>
    <w:uiPriority w:val="9"/>
    <w:rPr>
      <w:rFonts w:ascii="Calibri Light" w:hAnsi="Calibri Light" w:eastAsia="Times New Roman" w:cs="Times New Roman"/>
      <w:color w:val="2F5496"/>
    </w:rPr>
  </w:style>
  <w:style w:type="character" w:customStyle="1" w:styleId="15">
    <w:name w:val="Heading 6 Char"/>
    <w:basedOn w:val="8"/>
    <w:link w:val="7"/>
    <w:uiPriority w:val="9"/>
    <w:rPr>
      <w:rFonts w:ascii="Calibri Light" w:hAnsi="Calibri Light" w:eastAsia="Times New Roman" w:cs="Times New Roman"/>
      <w:color w:val="1F3763"/>
    </w:rPr>
  </w:style>
  <w:style w:type="paragraph" w:customStyle="1" w:styleId="16">
    <w:name w:val="div_document"/>
    <w:basedOn w:val="1"/>
    <w:uiPriority w:val="0"/>
    <w:pPr>
      <w:spacing w:line="260" w:lineRule="atLeast"/>
    </w:pPr>
  </w:style>
  <w:style w:type="paragraph" w:customStyle="1" w:styleId="17">
    <w:name w:val="div_document_section"/>
    <w:basedOn w:val="1"/>
    <w:uiPriority w:val="0"/>
  </w:style>
  <w:style w:type="paragraph" w:customStyle="1" w:styleId="18">
    <w:name w:val="div_document_div_paragraph"/>
    <w:basedOn w:val="1"/>
    <w:uiPriority w:val="0"/>
  </w:style>
  <w:style w:type="paragraph" w:customStyle="1" w:styleId="19">
    <w:name w:val="div_name"/>
    <w:basedOn w:val="20"/>
    <w:uiPriority w:val="0"/>
    <w:pPr>
      <w:spacing w:line="460" w:lineRule="atLeast"/>
    </w:pPr>
    <w:rPr>
      <w:b/>
      <w:bCs/>
      <w:color w:val="000000"/>
      <w:sz w:val="42"/>
      <w:szCs w:val="42"/>
    </w:rPr>
  </w:style>
  <w:style w:type="paragraph" w:customStyle="1" w:styleId="20">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21">
    <w:name w:val="span"/>
    <w:basedOn w:val="8"/>
    <w:uiPriority w:val="0"/>
    <w:rPr>
      <w:sz w:val="24"/>
      <w:szCs w:val="24"/>
      <w:vertAlign w:val="baseline"/>
    </w:rPr>
  </w:style>
  <w:style w:type="paragraph" w:customStyle="1" w:styleId="22">
    <w:name w:val="div_document_div_SECTION_CNTC"/>
    <w:basedOn w:val="1"/>
    <w:uiPriority w:val="0"/>
  </w:style>
  <w:style w:type="character" w:customStyle="1" w:styleId="23">
    <w:name w:val="contactLt"/>
    <w:basedOn w:val="8"/>
    <w:uiPriority w:val="0"/>
  </w:style>
  <w:style w:type="paragraph" w:customStyle="1" w:styleId="24">
    <w:name w:val="contactLt Paragraph"/>
    <w:basedOn w:val="1"/>
    <w:uiPriority w:val="0"/>
    <w:pPr>
      <w:pBdr>
        <w:top w:val="none" w:color="auto" w:sz="0" w:space="6"/>
      </w:pBdr>
    </w:pPr>
  </w:style>
  <w:style w:type="character" w:customStyle="1" w:styleId="25">
    <w:name w:val="contactRt"/>
    <w:basedOn w:val="8"/>
    <w:uiPriority w:val="0"/>
  </w:style>
  <w:style w:type="table" w:customStyle="1" w:styleId="26">
    <w:name w:val="div_address"/>
    <w:basedOn w:val="9"/>
    <w:uiPriority w:val="0"/>
  </w:style>
  <w:style w:type="paragraph" w:customStyle="1" w:styleId="27">
    <w:name w:val="div_document_div_heading"/>
    <w:basedOn w:val="1"/>
    <w:uiPriority w:val="0"/>
  </w:style>
  <w:style w:type="paragraph" w:customStyle="1" w:styleId="28">
    <w:name w:val="div_document_div_sectiontitle"/>
    <w:basedOn w:val="1"/>
    <w:uiPriority w:val="0"/>
    <w:pPr>
      <w:spacing w:line="280" w:lineRule="atLeast"/>
    </w:pPr>
    <w:rPr>
      <w:color w:val="000000"/>
      <w:sz w:val="24"/>
      <w:szCs w:val="24"/>
    </w:rPr>
  </w:style>
  <w:style w:type="paragraph" w:customStyle="1" w:styleId="29">
    <w:name w:val="div_document_singlecolumn"/>
    <w:basedOn w:val="1"/>
    <w:uiPriority w:val="0"/>
  </w:style>
  <w:style w:type="paragraph" w:customStyle="1" w:styleId="30">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31">
    <w:name w:val="ul_li"/>
    <w:basedOn w:val="1"/>
    <w:uiPriority w:val="0"/>
    <w:pPr>
      <w:pBdr>
        <w:top w:val="none" w:color="auto" w:sz="0" w:space="0"/>
        <w:left w:val="none" w:color="auto" w:sz="0" w:space="3"/>
        <w:bottom w:val="none" w:color="auto" w:sz="0" w:space="0"/>
        <w:right w:val="none" w:color="auto" w:sz="0" w:space="0"/>
      </w:pBdr>
    </w:pPr>
  </w:style>
  <w:style w:type="table" w:customStyle="1" w:styleId="32">
    <w:name w:val="div_document_table"/>
    <w:basedOn w:val="9"/>
    <w:uiPriority w:val="0"/>
  </w:style>
  <w:style w:type="character" w:customStyle="1" w:styleId="33">
    <w:name w:val="singlecolumn_span_paddedline_nth-child(1)"/>
    <w:basedOn w:val="8"/>
    <w:uiPriority w:val="0"/>
  </w:style>
  <w:style w:type="character" w:customStyle="1" w:styleId="34">
    <w:name w:val="span_jobtitle"/>
    <w:basedOn w:val="21"/>
    <w:uiPriority w:val="0"/>
    <w:rPr>
      <w:b/>
      <w:bCs/>
    </w:rPr>
  </w:style>
  <w:style w:type="character" w:customStyle="1" w:styleId="35">
    <w:name w:val="span_statesWrapper"/>
    <w:basedOn w:val="21"/>
    <w:uiPriority w:val="0"/>
  </w:style>
  <w:style w:type="character" w:customStyle="1" w:styleId="36">
    <w:name w:val="span_hypenfont"/>
    <w:basedOn w:val="21"/>
    <w:uiPriority w:val="0"/>
    <w:rPr>
      <w:sz w:val="16"/>
      <w:szCs w:val="16"/>
    </w:rPr>
  </w:style>
  <w:style w:type="paragraph" w:customStyle="1" w:styleId="37">
    <w:name w:val="span_paddedline"/>
    <w:basedOn w:val="38"/>
    <w:uiPriority w:val="0"/>
  </w:style>
  <w:style w:type="paragraph" w:customStyle="1" w:styleId="38">
    <w:name w:val="span Paragraph"/>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39">
    <w:name w:val="span_degree"/>
    <w:basedOn w:val="21"/>
    <w:uiPriority w:val="0"/>
    <w:rPr>
      <w:b/>
      <w:bCs/>
    </w:rPr>
  </w:style>
  <w:style w:type="character" w:customStyle="1" w:styleId="40">
    <w:name w:val="span_companyname_educ"/>
    <w:basedOn w:val="21"/>
    <w:uiPriority w:val="0"/>
    <w:rPr>
      <w:b/>
      <w:bCs/>
    </w:rPr>
  </w:style>
  <w:style w:type="character" w:customStyle="1" w:styleId="41">
    <w:name w:val="span_programline"/>
    <w:basedOn w:val="21"/>
    <w:uiPriority w:val="0"/>
    <w:rPr>
      <w:b/>
      <w:bCs/>
    </w:rPr>
  </w:style>
  <w:style w:type="character" w:customStyle="1" w:styleId="42">
    <w:name w:val="span_eduLocation"/>
    <w:basedOn w:val="21"/>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2025-02-11T21:05:00Z</dcterms:created>
  <dc:creator>amdev</dc:creator>
  <cp:lastModifiedBy>aditya</cp:lastModifiedBy>
  <dcterms:modified xsi:type="dcterms:W3CDTF">2025-02-11T21:05:52Z</dcterms:modified>
  <dc:title>Aditya Mukherjee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56c5e333-e70d-487e-8b71-2735109f80d2</vt:lpwstr>
  </property>
  <property fmtid="{D5CDD505-2E9C-101B-9397-08002B2CF9AE}" pid="3" name="x1ye=0">
    <vt:lpwstr>jEkAAB+LCAAAAAAABAAUmMVyhFAQRT+IBW5L3N3Z4Qw6uHx9JptUpUINDK/73nMCiwjLwjiG0RzB0yxKEhgtwigJcRwkorTYOCorn4EMWkHJbXDrDuY9sJb0mYveQVLFP6fLWAlTNq5gJXfjpE9OsO2CfRy1Fw6vUnaLSc0kFWrAYJDaqZtoSlhbGZMDAD+okNf3NpbOBQx6DseKnXL15YtOeQXHd5QnwqsG2HlpyUKktwkmLoe6POtNXztEKCh</vt:lpwstr>
  </property>
  <property fmtid="{D5CDD505-2E9C-101B-9397-08002B2CF9AE}" pid="4" name="x1ye=1">
    <vt:lpwstr>jgfpOky3nSZ9ZBBq8QWGnVtcmn2lXZ/b3pM4loOxnaJ7X2HtYzG6FV+fxKW/SpWgVNpImUNbVwS4/HRUhmPlxh/IRannA7Gl0mdUieMOu5hVc27syNtQuKPIzG1Zq6ygMpZ5vQlkD4RNBuPK5Xi7qyvKBgWAB/REy8C37isvIU9IOHmLjMAG5zSnSY7lBfX32Q59CLAvGah/TJeXrWRvREFkwunRnI78sJTSFU3fSm00OeVedQR3a9g1j0B9gEL</vt:lpwstr>
  </property>
  <property fmtid="{D5CDD505-2E9C-101B-9397-08002B2CF9AE}" pid="5" name="x1ye=10">
    <vt:lpwstr>imLN01gk4sywWJjLYferE2O64dU7UgOyHLa7o4pNxLshldxmuQr1+gMRfmnUSw+zQarhamjgh4ok5jvhLFBF3lNxHqTv+t5WtL/haUQBwX2cUKw0e3apmh5AQLrLm9XGHotSF/1oECB4Ztr+67AH773baASAA/LYX0kslg9jvKV3414I47HdUMpOHBzlAm+MvLQ12CSOxRr6g2XGjBPhsIWl3Y5bWrh6xkriHthyvRhhGl4Hs69Stb4MipzIfvT</vt:lpwstr>
  </property>
  <property fmtid="{D5CDD505-2E9C-101B-9397-08002B2CF9AE}" pid="6" name="x1ye=11">
    <vt:lpwstr>asKS3UWAFeqdJtOd4agUiGv+kdVCO9Xfk9UorA8+OyCrN2sTtg8mcoa+vLcTSkOjhJciEIR6bW+utJLMvLxmzmneq2WLAZJdzGUm3ERgPwFXSPTcAkwXhdTSG7fOSKp7Qlm9ndGlxn+SYcJnDoJNjAexe2azHG3NagJcdHTsJDPRr/8wNpVIFaObCCy3rW5X+uueC7Y087+F+CBPbvJnWpt6npFiALHqTPk3wz9YuqeYgSqklvsLuVY8zr2Ngpd</vt:lpwstr>
  </property>
  <property fmtid="{D5CDD505-2E9C-101B-9397-08002B2CF9AE}" pid="7" name="x1ye=12">
    <vt:lpwstr>qpqelt87zQdokE4nzb6ZjsYhywKywRGwCrahSlWazbuKMxFqJGCYGeZ3CuWR2nqJRoT0RhZpDEdDODFmcQjHrf9y5ujIq8aURmSj6mzB6RcCVsKD4qtoujOyl+zeH3+Iw2JXmMKKYW7t3R8A0CrKASkWkpKL3rx0Kb1DaF5OJygevNPJDgNfkCjnLNRRhu97+HScTpyKl0lbGQe+JO43Bcb7BCToJVxWjIsYDOtgJAw+uNsqE+bhAJPSs4aHMgD</vt:lpwstr>
  </property>
  <property fmtid="{D5CDD505-2E9C-101B-9397-08002B2CF9AE}" pid="8" name="x1ye=13">
    <vt:lpwstr>u1uwAtcOflQQa4rPQ6QTa2qQ5RXQSheCbTUGWLuCmjXsfWYnFOSCeydDRWSG12sh5GIkudmWiodCShh7HUf0RbN7SGd/9plfhpcRwQpPR+8HVmUNuVa//nLdr+99ywnEUmPNVar+NTSLuoaTMwqyFZA7BivgE5R/LZRZOa+5iFaMMwgFx0Hm5w8G3p4ONfml+0J+ovkm6L1trhhOwAZfeagmAMYg3qz1FE/+q1i7yTwRwKgbIDR9FJ3l1IupAtx</vt:lpwstr>
  </property>
  <property fmtid="{D5CDD505-2E9C-101B-9397-08002B2CF9AE}" pid="9" name="x1ye=14">
    <vt:lpwstr>Q9h/dGw/EFg3p1ZF3u7T2qgi4HZvv3IOvktjsZ9RLgQ6Upq3C8w5JwhcH64/cCN80fpopnw+UUm3uU8cS9K7Q/nNk2U4nkniMeeLuGyP0NgrY0vHm4HGPXCjSs6xJ4xwDzKofkmjX6yq6Yx9wWAkdaERVsM3bud6gxX4uFEF8puY9YoO8028V4VLtpTkytN5761X6pXCzviTj+M9+xLL+ydqqI+oU7J3RE0erJ5ysXqrK/EwjsxWX5cTe8zKAam</vt:lpwstr>
  </property>
  <property fmtid="{D5CDD505-2E9C-101B-9397-08002B2CF9AE}" pid="10" name="x1ye=15">
    <vt:lpwstr>E3Bm+IwYZ2/zvTJAFxsJJyG3VlL3oKhi6mcsgSR9CsWrVQ0YCjFzXENTkdi6tDGYuBqL28XGNoMsMLTExwCQ3XnL4gkjK8sjTIFEbpig3XIu7W+wETtZ7HBkNGsmhvoWwViWsPHOwERdwaYAVwOO+XfmC3rjwVaBCGCOm+WY4oOKkMBGhm25+IYaInCJSFKnMbKY5vSYk+PnjqLzGsQjb+ox9GrFSrbe5d/VgqVBS3odqMtPwKPcyTtpC1ihxTz</vt:lpwstr>
  </property>
  <property fmtid="{D5CDD505-2E9C-101B-9397-08002B2CF9AE}" pid="11" name="x1ye=16">
    <vt:lpwstr>OVbt3wSNspWm0GFjBtfJyw9Yj8B0jVVgLZ1nN+19ms4+fNXN+UVUFOo/dsrfnK6mdKJU3PxsoHhuBq45hBgvKpnIMf4GcqmeReXE4TQA1PQDewam4/HTQ0jZS4mTZQhAxJ8NZVvd03YqiBaDPiXnDa+FC1Q6VNrqPh4xEeKAIpCZDk6KNie2VZTdNEACRh0XA/3vSc8Zfv5QBeqNWYzZFxBOCVlvdZsqjDyDzyA6XGIbuFV21whVi//up5t7UUg</vt:lpwstr>
  </property>
  <property fmtid="{D5CDD505-2E9C-101B-9397-08002B2CF9AE}" pid="12" name="x1ye=17">
    <vt:lpwstr>BcdPWQ1kb3JqQdafR1Ij4TZs1oQmvxs/PF88EqSRgXe8UZDwVarm0Dyrlm5HBPiIqrhZswqkKU68Jw3Y5lo4JWsVXdjrOs0UHUgoTz6MM0yUHR30M7A71yb891QfJFE5Gd2phExS6mDOT2FuOGpZBrVzs1IR2/VUOiPiMqc8yZ0ugxM5EUYgpmOktlbsunmrMVbZ7ezLalN/wgCpWVesnD1uEk5TmCN+48p7UJIukizwneWv62Wk70PhVXqgxkQ</vt:lpwstr>
  </property>
  <property fmtid="{D5CDD505-2E9C-101B-9397-08002B2CF9AE}" pid="13" name="x1ye=18">
    <vt:lpwstr>xMoxt+n7w33KfgG8Owj4F/KWP1nZ8HNl2eBN7vY20BWRTXXTIaMIct2cbvu86eCCpA7eysy0/q3nbUh90jY3GuW/31gX0eRLpQ+0WkADWMz89lgq9tq6Qjp/nzs6QP9xByUQE1CeyIuPpCBmAyZjJioDVB6K8FY8fL+UTccGPfK2w7GxkDDv6cn7LQF8GfVA5zhbOBXDjkZz4oHoL8dCnXX/AS5c9wE0zNeeDrsXkn8xfxXQUdifgyF0Mllrz2v</vt:lpwstr>
  </property>
  <property fmtid="{D5CDD505-2E9C-101B-9397-08002B2CF9AE}" pid="14" name="x1ye=19">
    <vt:lpwstr>YO7U78JHrazE5lbH+UW3r6cFzw0/CtClXuVvca+Ky/D25lplZCAZ3JDOj5ZH+IT18Z6DD49voY+fAZsr95FoCVOHefWn+n67VBnEuratDz2FnaI65XYB6LDiDZWhKyfzexjvZgWpD/QMS+QSgMkqFnwL6sY3F8eIKmK7/RaNI466YfcYDZJT1JiemOgpMDqiObu7JhXMXG1c2iRK/RjQr92MU+UI136sbl2p6AptrUnTAiZTnbw+Fb5zzEDXBQw</vt:lpwstr>
  </property>
  <property fmtid="{D5CDD505-2E9C-101B-9397-08002B2CF9AE}" pid="15" name="x1ye=2">
    <vt:lpwstr>GHoF+YENpAEEsdzIxEZHmOMg37GpAJ/pBom02XcKVBKyP4R3D1eY04Wk5K+iE0vatwFoNimVGRIKutJxTXdXavTc8ueWA64ukHhERkaJYs7TIrf5rCHJsWv2KOakM3ngtHLsY4PzW9TP0wTO99SeRDbdDwmY4A21y3K4C+uPaKsQRdByTNxdRs5b7ATQEnWs9RvvvRa3LulCjxd8Vdi+Jj2NRG8iHSY7vJj8TPDcQmG15pxwaxzB3tZjxcZ7GH3</vt:lpwstr>
  </property>
  <property fmtid="{D5CDD505-2E9C-101B-9397-08002B2CF9AE}" pid="16" name="x1ye=20">
    <vt:lpwstr>kXZxmgUNdjz1anPg57pl811WB2k1oK4Ff9DP7rKyyLBMULHCQjF5pzP5a8jSpxvy5bcekwKGHi9pAgjLUSVyFTjQcCQ1BG6TACZ1DIgA3nap2zWB6qTjHXbfZeHoBEfHixNUeVCLgi27iwY5z9W89/ebyEchSJtyaP3nIinTvRxF6lkyacGOImRpPnik3XHldwNz9MOAI3sCBjYh0yVtxmlHQTGMpwxNaNdLh7svZ5I/HrtanxQ0wDYcI2xpfYT</vt:lpwstr>
  </property>
  <property fmtid="{D5CDD505-2E9C-101B-9397-08002B2CF9AE}" pid="17" name="x1ye=21">
    <vt:lpwstr>bBgEr2frN9mJVlk3S8fyTIezhh1ZgT4j/7AM4e963mzQZGo2fUT0CnYTTxusBMhslcMVN9XPui0sM4zV4PNSAVy9O85y7r8Z922V35gLwMQ4qcJSx0ZogoAKNWqBOO6Y9ejqU46XLElcQcvw6L+AnXIEu4yW1O8zAu2OjbPiBnAYvrhvieEMvOAe0de56R0pYZ1HzgGJtoOVjtJlZiNNrJ174irq2YR/J/Kl2Q62HJATNlCeOucxW3X6JV2AUH3</vt:lpwstr>
  </property>
  <property fmtid="{D5CDD505-2E9C-101B-9397-08002B2CF9AE}" pid="18" name="x1ye=22">
    <vt:lpwstr>UYLzuUsJeae2p2LuiaxBmZQrXvfPfOs592wQsVYrHOW4a0Kc6eUPoVyn5eu9xnTNPMdySzfvabfi3P/TP4ajBehrcv4QGpfdP7IlXSGsfGM4JcBXWZNWn6bFb3G3LUgGjl034KfTN8nkDClyeaDnoUwAbXCIO6ULoGRRsglkSdnSraqdtdfPg+BL2f8c8kQHPZxOpbuyaAAuWMH5QGxrvoJBHwEfkSkA5W7QCXXkCkP+0CbRYNN1Dn7OrJlqwMO</vt:lpwstr>
  </property>
  <property fmtid="{D5CDD505-2E9C-101B-9397-08002B2CF9AE}" pid="19" name="x1ye=23">
    <vt:lpwstr>bXG5qtFIrauFx//w4BU8Hi4XSwLb9GEYTK3LlZ0XvQUE1D8GDf9N1JA2LaVbAnqODGyud6Ss76ktxMFp+LJJ9YdV5N8nurbwoYJxIyXSzY29FuBncQRh6OMKEXf6Kf65potRWoSvTDpZaY9zpLu6T+MrlWbRWc4S1ucZTsurRLaAgl7n9wzqc/ykoRIBHkbeKAZzrsnF7rW3hVWeYcQNj5OjpB6UHCQM+AIiONnMk2Gc+TFjJjvk3rQkM3m4vAc</vt:lpwstr>
  </property>
  <property fmtid="{D5CDD505-2E9C-101B-9397-08002B2CF9AE}" pid="20" name="x1ye=24">
    <vt:lpwstr>liLa9dvt581HhnnWUPUi5fyylOyaMmCtJZhxZl1q1bJOz/mOsxYg3tZZSyIUz3Rcu0CqMNPCApDfPGEoV8YlSONMDU+zpefJPXluYa4JaUtOHP75ECNVZs53VGKq0+YchuFeIlV5WezRAk2ZMimQZMNy6NUBW0JQ8cx3ZJ3PHnSLsI3t8bAKAjmq9T1ZR3qLu203IeDchu6xq96Cl0DD3w2XsO6zTPzRmNnsLn8kQ1KWXyZyGso4ynVBkSetf1h</vt:lpwstr>
  </property>
  <property fmtid="{D5CDD505-2E9C-101B-9397-08002B2CF9AE}" pid="21" name="x1ye=25">
    <vt:lpwstr>XcevtfWhLXLuVqiv+k2gJSXV5c7OJt0h9OsVaUnFRuRQDxn3iKUPZ6sS7Oav3iokFgk2Tm/aFb2lh4k7j09d0bgX5dunFmIDMwvyMJgMt9PA3fYC0yEkkNn/5PxsJHLtVGNF7slqGD+BD+2hXjBqiBV5jFssDaic4Z76O2fOzj4JVaznZ+dpKzC6R9nwLVIBShMcLAmYB6RcS6LdGd1VQ8a0ysLHlGwSovKYujZ3zmNKQZ4+KfpOBZzCts7XkMk</vt:lpwstr>
  </property>
  <property fmtid="{D5CDD505-2E9C-101B-9397-08002B2CF9AE}" pid="22" name="x1ye=26">
    <vt:lpwstr>ojyQjXPxarmBCRn8uHR3eSYkj8xTnjUN007PEGb/Vbtgy76JVOGmAoYOl7Tq2IUOkPcZM8olUdbUEg0tFjPjXrWwhQtNFe3u/HiChQ3u1ohddYiG0Lm0peOQh6SkorbuSkpY5rHsfXVddplqAfcG/qozjcBnU/Ie2XyZXDRmDBjxt+LLsmnk3nqAVizr4DY9KC0bDMt4+ADzJSkIfoX7QBB5w0LS/2K0RuGG7AmKMpifK0IQAGOWdwwGGVHrFRc</vt:lpwstr>
  </property>
  <property fmtid="{D5CDD505-2E9C-101B-9397-08002B2CF9AE}" pid="23" name="x1ye=27">
    <vt:lpwstr>klARz4993RuKiHtl+8KCIAxGUXTM6KZTChNSc+02BX4ieGA6Pw0R0ZeLLnbmAjgxVLNeEYYId7yGH6NZrgMfDg5z+dhPpUifqYnjDTaIrx03gxEaYnRDhEn/bkVP2WQVj8cstTH3MX5x2C3YSn6JcbUyihq28zsI/JpQBmjkWLDd14I5EXh9wN6xnvfWGFupXo8XUcJj1XaGd10xuYMv0LBcLK22rGpZDdK2MU5YqvSipEj7suBkpdjr7QfVPy3</vt:lpwstr>
  </property>
  <property fmtid="{D5CDD505-2E9C-101B-9397-08002B2CF9AE}" pid="24" name="x1ye=28">
    <vt:lpwstr>KjYt3PKl4U20ohOqxma6kSpVeIYqZQUm8YvIVC60uhPHvvB7Eoyyf/oXuneNiH18nog0mnwo6OEg77wf4fpX0crUb70B7ddE60JUoSBYXMy0mdTgF2tUPMoNAd5UQLTmH65Q5qgR2s2W71OEDUGglfrDQBJgR19Ph4CSgHd/8lspPpnbQiQLJqcgl5hNUaEZEAwGbK4KBUWag0lXd+zXR2UY/wTvU5OZKXxxxqMGk9amsor1+7phxDeN33Bb71N</vt:lpwstr>
  </property>
  <property fmtid="{D5CDD505-2E9C-101B-9397-08002B2CF9AE}" pid="25" name="x1ye=29">
    <vt:lpwstr>lcJoCWbxyWocwcO646OdFQ0vRYgrvG9HAhkRSJ6pVqK0DeXyqQ6Jy1FfCRqzoVw4CaU0lv2dNf1AF3mAtF95o/MDLRUuDFHYIsQrcxy4zX2PsKkrLgrx3fOYtPg+GS22hEpDLkr/utsPS39fMTBViLJJvlOeYFAQ20Vy0rHIEaBPBRnR8aUf6/jqAglnfpzVyPsU5wI+YOuyJqayKk0vXe+pzAL+VOQiHVWpIL6HuNvKc+pBU/OIJtaSoU1fuz9</vt:lpwstr>
  </property>
  <property fmtid="{D5CDD505-2E9C-101B-9397-08002B2CF9AE}" pid="26" name="x1ye=3">
    <vt:lpwstr>pvDvytk3uRELfNQskeoq7bczQcrYRY3Vl4/jCN9jrYQd5IEDpLnnna7m2sraUQkfROL/XCjPFSKfU8mPVgWH1YEJdnAzxXI2ezi4ePQy3PASw+MJwPsIEdk29bP80+DCJbcHHrOlYbUHn0IxnZpbAe3JFIMX8rcYjVEQU5c4ixYGggvNykoP9nojYhqi2oO12XgmembVdZUYup9tW6zDHjeI2eQa2ouWyiHhhYBa58Ps5S3ScIJ811rzjAJaY07</vt:lpwstr>
  </property>
  <property fmtid="{D5CDD505-2E9C-101B-9397-08002B2CF9AE}" pid="27" name="x1ye=30">
    <vt:lpwstr>KvmQy+KUTNV6hIYl1xkCo9YfkDcj9nElR6v1fyywzMAno14rNkW3tCjfECAUYRkyrvqMdzlLWdyzacnuKEvUvDw7huecBnGflehq7F4E/jUdJAz17XkYNLDqlR7Q/LlrcY01djJTR4jbsuCOWJNJAvrxE5H4DlZ54ACJDp6ssBQaoacXk1ebB1ty9HVr1e+HaEmFTq+m1nRNhtSiJ/zQ7Ta1cvt9yHax9/b63jp5UvpAzQhR/mLs8dr/TcNiLqC</vt:lpwstr>
  </property>
  <property fmtid="{D5CDD505-2E9C-101B-9397-08002B2CF9AE}" pid="28" name="x1ye=31">
    <vt:lpwstr>PDMwmrAiI0eKnTvriHfRskHcEn4aFjs0NERg+OYMLRnaiD6hEpp52HYjGXNuYzu1TkZeptR/MX2YzXV6ptd3zSCsIEtusJlxhVW1Awl247kEu8FMNMiWK3LD+VXRdEygiTRUaVmRikzRpbpQII4Z18I+lOVIKdD+p3NQNzxe3yTUwfArjYKUKmYZcsLD+J02tdog5iybfxWGJ//LtXLbzGpBLeIvHeadfUoUighhxvEjkGxqMKC4yEqR/pOKZxS</vt:lpwstr>
  </property>
  <property fmtid="{D5CDD505-2E9C-101B-9397-08002B2CF9AE}" pid="29" name="x1ye=32">
    <vt:lpwstr>dcG923Opc+JNVdieiVvQ3r01l27DKqFCzlv8xFhGerzGtXxLCEnOm8t0NbZPQpMKqHBPdA2N2d8rk6ITWYkZtzsd2Qk5GWXEdyFN+TTrSj6TihO3xEL0Y9zTz0td5/cxbIqxQ2XTTkuKRPG8P7nUW3W0RR55+34ZCCUJSkTFlYQpKfaWJvIurPlqmlWZPB3fJXqNw+Ul26gu3OSFGxG0sAE7DaEHpVMyQ9KMg+fjHs1PNYXIN888Pr7cVOEtTMW</vt:lpwstr>
  </property>
  <property fmtid="{D5CDD505-2E9C-101B-9397-08002B2CF9AE}" pid="30" name="x1ye=33">
    <vt:lpwstr>niTpvVl3HI6qm93ZC5iwUUMiB7+ZSkM2oZyKQfq1MSp3sT7i304QD8wbxdIiNq+ftRFry+rJLsKsWMXTL9tmxb/0CcfCdebxTaoDZ84Vqos/vlQhnjcfxZCpAqjGP+N3Zw2D19XMeE1laZzEWZcPddxS6w0M4A3CwL+lMyZ2EZcQS4TBV/VRTL7JL3JXc4eaoQRbup7YjOJZmM3cIsTCdSyWeB9vaDcAVc5L50wlXQ6GZob7WAzK9YMU1vdZ6Ia</vt:lpwstr>
  </property>
  <property fmtid="{D5CDD505-2E9C-101B-9397-08002B2CF9AE}" pid="31" name="x1ye=34">
    <vt:lpwstr>+FfV61zysKbnYuZJIzEVC7MjOGnBLZ9kfNjAv0IOECIhqZ30/Mft1ODiVjNz83RQSnTng5AJKTG1enuRjXIylQ3x+GikwEMWdG1EsBQ/NhWAgyMn8syyu/bIV1IOcQFSR+39bDxfS3GufRlafwEUx73TsSkTrQKWuwNNJ8wsfaR4OZf+RNBwhJfmPi7H0UAn+4vA/CEMPGdxheF6iyoDW+Jl15KlMZNEMskZ7gEfXPwgFAAV5WNL+7vwQOOdj8P</vt:lpwstr>
  </property>
  <property fmtid="{D5CDD505-2E9C-101B-9397-08002B2CF9AE}" pid="32" name="x1ye=35">
    <vt:lpwstr>CfODvTx1Qb1vDKe5KIKRnikLEKEJpeNDdtTEhM6t33YhlGlpxlRgqL02HE5OUHzXKwgfSPX/+Bf3a+E7sDsqchGFE+cX6SQrqqVxWRu1TyD0PnT3xcZ4V7FhzIj1NcdTj9d3rEwUQpwIghHEkwlj6/J/U6dTKL6Ma6r+o5MyZcUXVBvsZ6xiTctTd3+lKDh5xyL+btvK9DoBJwdaIit6pulixEozPSR/dbJRRUubu/+/bV4VnHLwN/5Xw7+RTit</vt:lpwstr>
  </property>
  <property fmtid="{D5CDD505-2E9C-101B-9397-08002B2CF9AE}" pid="33" name="x1ye=36">
    <vt:lpwstr>WEoPiD8OXP7KCdR5N38HjO9KmokuEBAJlpciFLQ7ExQm1ShyggJsASfCJdsS0295aNmbArbf1TnSQ/qMqug1Yb1z70C2J/+8xijuX9RFlCqyihaqn98FVYtDKAvXOWw/gcoIEfPpXu8zfodj6Xxom4fHVwUvTk7G9tOQ1jv1Xlc3KvG+jChwmnhhSp7RGmy1e2yhG8hxAHVMJ6RH6VHuAJXsI0i8yDA/rt/55i1lAGoH/TGo68f/fVo8Om9inOC</vt:lpwstr>
  </property>
  <property fmtid="{D5CDD505-2E9C-101B-9397-08002B2CF9AE}" pid="34" name="x1ye=37">
    <vt:lpwstr>GfsRgpG0Gdt6OewZYWXDM4TRTP3xXJv/1ZKC2VMrZ4SXp9GZYuZLpMcUUR0qlINT9Sm+lj+GnjudP5FXrB3gczkdP6f0gRSf1fCYOuVZ9Au/FGqXY3l5L0a065BQdYM2j4sPcWn+UQ3ykyAhvcp4hgVG3YPvq/Lbz+EvmrBJLcuoq8mbIAPHrL8fLoVCzUMUG6e7ZJDnprW1MKEFyTr/53v05/loJAhsbJpShOrJIxoqsQLqmEZVZ1mRuqdn5Oh</vt:lpwstr>
  </property>
  <property fmtid="{D5CDD505-2E9C-101B-9397-08002B2CF9AE}" pid="35" name="x1ye=38">
    <vt:lpwstr>NajaF04yvAnNI+CN31KSznWvz0Wy1QM3nwItz73cTvULmvX+NziN7f8raiSdXBU0sWl/mhyVvLRCmKDKtJ7ACRvfNXTamAa33wLiFq7S3wzd7PRS5dB5yr+D4t6xUpxJgFl1KsMlAt7Dm/R1gaYtr0jUWXX0f5Rs90ed893pq2OVUYOg5/8MLq/W1MfqHTJa9nO/riJWTHpJqiJaZWCYrsp1ndDTx8PiFVZ908oU/Gy+DwYaoDfUN90wi+k8QQM</vt:lpwstr>
  </property>
  <property fmtid="{D5CDD505-2E9C-101B-9397-08002B2CF9AE}" pid="36" name="x1ye=39">
    <vt:lpwstr>r4nmV7f6soUODnHdhy/QezdGbwF24HzjQjjGtY88OyYrtOL3ugpQ39TAHZ2IqlIa2EoeQh1X46DMBQIvr0nmWMf6Gsy+t1dr3rcM25QxYPmIut6gb4my1bRBXmAhswL2d/icvuitzJTYkAzn661IU9r39KcaqZZkLgWijGZyHL1UyZqHrKsfvnvy46pDDO0LF397abw3kzbj4Dgz1MtOWVbmhLiwvSod31hAsSWF/cmB5PXwdTfV7KmQf4KngPa</vt:lpwstr>
  </property>
  <property fmtid="{D5CDD505-2E9C-101B-9397-08002B2CF9AE}" pid="37" name="x1ye=4">
    <vt:lpwstr>KUDsIJDSWsjpN81Xx4MfKrKZZawdZ9JG3N/zgfMQAzkPEGwgOuWoPjUgdXzWm+O7HsAXS1v9HqY1hQF7Qza0XjEUqfCt5KbraLjhsflKR/X9wA5l3Ka/FJWOeVs0+ibdtgqblV0a464RfPOb/1SUKn7UOtlOTmNggvwN07sFX6JTNzHMtQxX/A6kplrrZrOLJ02TS3R5sg8merre2mo3fACwPdHy+iwPJJR63IPuw1s9NLs1ULEROY65aVsrR6z</vt:lpwstr>
  </property>
  <property fmtid="{D5CDD505-2E9C-101B-9397-08002B2CF9AE}" pid="38" name="x1ye=40">
    <vt:lpwstr>Au8gtGmEebuBI0nBxCAEpIMuJnkbhY0IEkYkEsVF7PPF9a4cSKQRK6+FfEl5N7w4hjj0eM/XSbQpy+7GOkgkJth80gOiN0veN5A7+9+uXN5efUS0Pdk6MC4lCR3DkB+/UeUMpSTDYg3VBuSDvaMfGTHXjgfvKXGTPi7sizAG5aeEgtz5p4+txj52QdksEsg5kMYvbrys/Mi3jv/JAh/xX+MbSYaJxVkOiqcon484/MoMbumCLRPHBKIK4qQAIK7</vt:lpwstr>
  </property>
  <property fmtid="{D5CDD505-2E9C-101B-9397-08002B2CF9AE}" pid="39" name="x1ye=41">
    <vt:lpwstr>Ak6E0h1GrTn+N9XWuBF2Uldj6Q7fXtAEDUw7DKunkddRwRezW1MqzwRIcASySpdVKri3tWSYCLYQ0TWAuiQVyuuz209NNxdfgT4o0L0MyN+FT8q0Hh9mX9Q1S0w2i1qOn2anaBzZFMd4uMBh7kzQXYredyUNqDSp+x7Z0gQ0zvZ/EfgKbw7pjoFWtAK79oGl6pm7DGU8VtxdsHnuyDb2zat0yL38K1UWXmjrEvLoAxpPJ6tk1TVWE0CCo0T1mOp</vt:lpwstr>
  </property>
  <property fmtid="{D5CDD505-2E9C-101B-9397-08002B2CF9AE}" pid="40" name="x1ye=42">
    <vt:lpwstr>8Y8hs1FFZSaxNYuBhQi9GfCJv2CDh9obZFgh9J0xXRjOZdlzZKMVsFKj0qwWhtZ9fxoAbuhHBFGJBtEbgLFaAPK4c9g0iT8gPPfhjtI1TV5jg3LqotWRstY/vxH5DxQ+wDR4s72RfFrzHQvgT7kCE8CaaePZnbtALnOCqpRhxkCW8KoxopGvFXjlMGwvV7Anrop2/AYylf7ysNNuKgJUlyuCCX+vUz9fQXjC0mIKNRCuAckKlVnlirrTTaNd9uT</vt:lpwstr>
  </property>
  <property fmtid="{D5CDD505-2E9C-101B-9397-08002B2CF9AE}" pid="41" name="x1ye=43">
    <vt:lpwstr>CGp6dtaeJ8UO7hhcslKX6sM2UtHQgNxahwAUN+nlHqXvbMoGBzUBntFL5HkKEBIginmtwknnOC08HsnynemApTKcGCo4DvEwh5Bq4/ApXJQ2rwwopveYdR13v7t0FiBA/lYu8iYdYkNvQP6Y38dmzIPi4vePJK66EHM5+RbFH8nOsNwNGbYZD9NF0Z5kCJoA063KyL+4+oqy5XDjTA0FMMj3PKTS8OwsY65kkGuWTNckgzACtrNTSqlr4Ofl/Gt</vt:lpwstr>
  </property>
  <property fmtid="{D5CDD505-2E9C-101B-9397-08002B2CF9AE}" pid="42" name="x1ye=44">
    <vt:lpwstr>CvS/IX+E2Xv+3j3X0ZoXIvHl5+W26K2MssY+AInGsMfHFCX35X4m5v26SM3uqhzy33PYbjd1ER8CSPRME6IMUX/i+Fu8GzGlIG1KKwWbrIQArEQIP8P1FZw85VrrwiN3QOPDKV+tMlimHeovUZSuTBOR7qdssArbKxXUjFYxoao1jjUouc1K9oPrFLdAwgLpYDORBvSWbyrFu+3SL7KigvjLQKK47QZCdUbqfl+7EqrYWpOq1GfhS/RNyu/pyre</vt:lpwstr>
  </property>
  <property fmtid="{D5CDD505-2E9C-101B-9397-08002B2CF9AE}" pid="43" name="x1ye=45">
    <vt:lpwstr>NGqo/QIyT9Rt9HRKPB9+CZvRicv5y4JACezJc/FMPgntM++kBMakfWxGJW+kyoqj+NUrso52ZGEGuD00JgphyfX55iLsoYYP2tar7FT9tvALbODElpqkgbS8E9c2VwInpgXe2Aj7b+O1oOW3Tb3kRCda6bOtNelJhvAU+EB/drcJtd+F9o7Ycu1+mim8wjFm1QuARk7QVR4WnkkVHB/qBnYrV7qbx+b0SQq9ArvvFSGk1IrsKbebdfezEukcpC4</vt:lpwstr>
  </property>
  <property fmtid="{D5CDD505-2E9C-101B-9397-08002B2CF9AE}" pid="44" name="x1ye=46">
    <vt:lpwstr>2V835PPZQj60xvvo5PJ+NK9c7IokcYbUOH1cGzMz1u7k/g4boRlCXUOo4wDCPZ7Q8Zf8QDGs5nTrfCtFxKobThIn63V/voW3RLl8dM+Pp71gue14V+FY2G3I50+Q2Y/YvBG2lsNPHlotQJs/FHLFAbb8Z88Ib4hdE+QYlSeO4qqdbbc8LUaPNUNGyN1e2BA6L4M1lUM1dQrSrWVgMOepgU+RYM7wUOWLRdwSxQHW2unx4+861y0g7I/8EaOKHhR</vt:lpwstr>
  </property>
  <property fmtid="{D5CDD505-2E9C-101B-9397-08002B2CF9AE}" pid="45" name="x1ye=47">
    <vt:lpwstr>D+SIpYm3rQ5I7tQwpwx72IjFNKICcQCgomx+nEeh+XORyGGxi+J3l2bAdB3PwuO6wC8kO6YuM9hV+mvj8AF+vbAx/W6FrDkdbDTgh7ledct2csFDHJtk+7l2bh55ql1CZaLtj89oth1P/rxxP1j7kwqZaMkhyvt5ISLPBBXAs7y9MbWsytX0Nuzzjt2kPb++e6y66ehvgycZh4NHZeeArjWJXtNlZ9EYWr54MoZtW2r0UMUZFGOCH+HVGpGtaLY</vt:lpwstr>
  </property>
  <property fmtid="{D5CDD505-2E9C-101B-9397-08002B2CF9AE}" pid="46" name="x1ye=48">
    <vt:lpwstr>J1hpGTl/Y15famE8L5DqLp6utSmALU5WE4aap+uc2W/WFmbAdtFa7ds20L03xEk7lQIyeKE22wS/HVhyD2LzyByxB4gBCE/LDPZxi/3W9+QMw9VUcD4426g8DVFdf8JsGx/EJ8iWDCOG2KOGWCdpx4rHfSKXkfr01eXP4DGfnLzbWbTypBEmQFPu8WccI56E0GNwrMBrW2z6mWn9WLPfrW84EV/woy7Tz6+FtA3bDCbSI8+wRFuv7ZTi+skHhPq</vt:lpwstr>
  </property>
  <property fmtid="{D5CDD505-2E9C-101B-9397-08002B2CF9AE}" pid="47" name="x1ye=49">
    <vt:lpwstr>MUp/kktUPbZdpFwsQ2cEZAc4tl31wPCzdjAXoAhCRTjFbQ5wfQWIZkG7tsDmgn7DXRpPrfp6eCSPeMbWqf/Go1x0ECHfOP+ozX57CzWL+NT+N862+YpggfZGvnERSu99vx9oBxf24qebX9rmLvv2BgPvrLplyshXKZ1zkhHzQFiCO9dxgK0GAepvpKCH/WVbsQXv5c0GYPket9BByMAsBuPHDo5A8/A0oF3DoayY+jBaE/fD8lNNyTsmpyHhHt9</vt:lpwstr>
  </property>
  <property fmtid="{D5CDD505-2E9C-101B-9397-08002B2CF9AE}" pid="48" name="x1ye=5">
    <vt:lpwstr>ZednabNMnKKV05g8XyiFj9WnzAg1Iahksq8DiAu5tN5VBF5PpMmLELbGXegmdldKJZSE6LhTBz/hphpy98tFO0JRzItHf0eaCK2Sk2xsc34N92JVeE7o4Ox1++afEXSXrGipnCgmSnxE4DGwEytawtZYb3cGd7XG/zKs2Np8YRwy6YwPNQFJEleGWdm5tE51+gibQ9DrNU6oFxqs+5O0F922HUztr8V8g0ZBemmR6qRylF03K/mIWNo3XzHojfi</vt:lpwstr>
  </property>
  <property fmtid="{D5CDD505-2E9C-101B-9397-08002B2CF9AE}" pid="49" name="x1ye=50">
    <vt:lpwstr>0+q+Tg7H2rV/YwP7aCV3gyp3FJ83RDWwjLvexONd+GoSLW27/XIePlQ3LBoxfJQPONQxtGZXaSHnBGU72P0nqvMSk7M+ebqnIQi/aXu6L4IL3XlH3ZHKo5sHWwPAF2SR3IXncDM/69dynjNiMI+C9LvO+OF1escEr7XBsMg4mncqj8JCX5nYOPPIDXg+MRvErVx1ax7q2LbfXGt05Z4TCUjuMbqFRK1OYjZYoWbjmBO5T83hoUp/k+PQb5ztOlD</vt:lpwstr>
  </property>
  <property fmtid="{D5CDD505-2E9C-101B-9397-08002B2CF9AE}" pid="50" name="x1ye=51">
    <vt:lpwstr>fAZlcdWagpeHxeK4lJ3gRvtrMCxE/N+s644KbFF6UCqloeJeOonXhuXIkOq32TYgh9gKqNvF2D3JfWhFasIS9ek2VYk12Cf5Iafry4CTiIoP0GUvfdzFtu8UL/NlT5baLWsUl50CY6/HTFa/UvA3HMSCtSIqKbsLov7AIP4u0zGqOsG3JA0ZX6Ctxfs7lxPXL+JnVIM8xhKUM5SSGJB/VVBUzXHyDYZ0n2KElnzPG9/1Yt9RBqjedgwb3W3X1IG</vt:lpwstr>
  </property>
  <property fmtid="{D5CDD505-2E9C-101B-9397-08002B2CF9AE}" pid="51" name="x1ye=52">
    <vt:lpwstr>hnnJUpDVcpubL8U/uxXWW0V6ydN9vy0VcTaq40Crp+oNvfg0JRxtkAoz63EU0LTmiKnNAJzJFIeFAUp+QPrcfYJgflZoo7OD9xQmw1XhKbFpLOwZA9Di2vajE7xM0UFtES6ld32OWVZvmJ53a159gc6eXoAP9p6t8Wykvm+Yg9+BDUPqi1ONeyGbooQ0pWTLlgZL2UzfNub7ffWQevz1RjNecve5lsT5gkz1YfD4a0oVIOmOhrHP7oWCJCfsSmv</vt:lpwstr>
  </property>
  <property fmtid="{D5CDD505-2E9C-101B-9397-08002B2CF9AE}" pid="52" name="x1ye=53">
    <vt:lpwstr>1j2nZ2qRs9OTYM6P7CO6j52HaTMnAz8+9yy/zIOL7YR/epgzwgMFCQh7xBRcW1m9GdZvMcyLZ1jyiwkH7x4Ly4X3ZYz2HYkvR/GdvYa8rds1EWZLOil+aC0uUU1WIq8Lodr3kpVfXIcwgErM7gyZ/6so9fQkMFYs+gywUEEVZajpPCZhHLx7+MAOUtr/nuWBwK5aOH6AybMms5ofMhRfWuzTT+S64ZFx8FY6MxaC+lfwO1rAFTCyfju5XYpYd/W</vt:lpwstr>
  </property>
  <property fmtid="{D5CDD505-2E9C-101B-9397-08002B2CF9AE}" pid="53" name="x1ye=54">
    <vt:lpwstr>HvVVyg2UPDKzBOtyJpacaZsuD1OnDI2GG5Fuc2oBUGFo72oPz/p1DpCSD+NhtRganQJEAhBtCO5bsBefEmFEr28NntvpDP6XcLMIN7ORqVf9gRVCUAWjpS4oFWFDrgeRJEsoxgDqbE6usZKCA08ZyhoEGmUUpAvLRynWfYz9zZ48QvEnXPJ8P7FCPPh4GUyY1BbjqUkqpxhXnGElEKtn0srAHLp2ECjdthUPdfcHS/HeBAyAKPJZ0NZCf9ZFhaR</vt:lpwstr>
  </property>
  <property fmtid="{D5CDD505-2E9C-101B-9397-08002B2CF9AE}" pid="54" name="x1ye=55">
    <vt:lpwstr>/xUzbqYbMGQWiUfph4ucCcY0+bHeoiCWzNUyyrR0Afp5O80QybYyfpDQv5TNcTbm74NbirJ6yRTgMuvjgLUBdElVE/+t+UPb+2hhulKSpo2ffq4wopBmbg7mTM95yFWGxmP3enUiVaG2GqKpxVXWSlo87ylacfRXOWJc+jLr3xhWccQvqg3gWbofvwqg24EAtc9vtPTWFrvUaCpydR9oFWOJhYl5BNFW3BQG8WAum+vZV8FPNcAJvur0aXbPD7D</vt:lpwstr>
  </property>
  <property fmtid="{D5CDD505-2E9C-101B-9397-08002B2CF9AE}" pid="55" name="x1ye=56">
    <vt:lpwstr>x8qSpicIGk5vdB3TV0Ew/FdN5XWSQMTGANxNx0NOyC2Vxce7jEqyOyQHfz9UIHzoyxrnmVAncYI4osUSGsq77OcibzSpk3qBNFHlHtaqetsdP+jhNuS3RqECVpBpbxJEfFDtkzkVTjr+72uwPUW5hWgbC2Xyrf+O9xvs+duL/S1npSTO/R6sJ/YrfJKQq2yoTUMN+s+h4yRubhBAKnlyOGC1ib+isJQXVqES93P0g7jceLglS9jxTj2KMO53ta+</vt:lpwstr>
  </property>
  <property fmtid="{D5CDD505-2E9C-101B-9397-08002B2CF9AE}" pid="56" name="x1ye=57">
    <vt:lpwstr>QVRAcA7f2Ynuq31LvaGUMcQtf64k+9Al3OGJ0xnQa29CWfqmZwTQo1fREN51qDAG8fIwd/q46ucoZmoZQsnR7EfDpfjn73x+nHZIvZBxnHgDYjc+Z4G6W71IJKYowTpByWTSJSWYGYPZ3LBMBbYiPFmpfwifpKIlipTR6sgF4lLyKPM4++LmSPRIrNOslA0c6iYR09XDjZx6JwRblBI1d+6yCuBcG7w4LJT+d3M9BPoiHBomA73ZMMBkDBJ6hU4</vt:lpwstr>
  </property>
  <property fmtid="{D5CDD505-2E9C-101B-9397-08002B2CF9AE}" pid="57" name="x1ye=58">
    <vt:lpwstr>JUiHhEkpCVXo7nl7LSn4M2C7L6epoaUNvVWhc+kMyJrincJNnSqCuZsOG22aOK30VQFLlIYslWknJxAe+EOztnL6XR0nzpbaHyBfkNRKy75EclChLdWj0osbuG4Yd2j7ZJmf3Iw04HUrBTYH7G2OXsE7/MrVeXRe9RJBAAC43nekK/O+GojePhPNMBc4QUXeupDt/GyzqouQSootQEgoyKJyo/f44Eix8nXn3gY4xHQCdRcDCUXmic6NmTj4jCr</vt:lpwstr>
  </property>
  <property fmtid="{D5CDD505-2E9C-101B-9397-08002B2CF9AE}" pid="58" name="x1ye=59">
    <vt:lpwstr>7EHQ6pUcV62lz//9KC9wVN3lzhEUc6tUBN+d1DtOnweFG9yEA1AuoL25nj6rB/A3Nbv+OUEY+mS4LMdJUNSOiptCHWMPJHroryp08aDGISmgzpDN40cqBl6m8yc0zp+f605oTuo4wZSmBdlZkJhe+kNGT9Wtli9fb2sTKJWhyndhQ61NL2F1g+asrJFeeWslk1mlMzvCUEye874lvHpyfOgbbElmrelyPwgpF53r9RR2EXIXyDq35G1oxv/sJhM</vt:lpwstr>
  </property>
  <property fmtid="{D5CDD505-2E9C-101B-9397-08002B2CF9AE}" pid="59" name="x1ye=6">
    <vt:lpwstr>WHfAcB7qjshjbxoCywDs5mx2WZXPoC+PqkkfsxsRr7eof9W9rk/AscrmokZSEyl/gajVh3hNHnLaYown3Qt9Hf2i/Jva/Z77AteD20bYl5VyADFcCvE0o7tEetoDzTItj1k+gFqvyOKs190u/Q5+o3BC67FrLQd/5eei/6kP+NtTM9k43dpjj3ej8WciBVPnETg2wIZX51dur1QShGPVE8h5JIcqf7RgKl/tJkr5sOLjncu03kxBxtr5FrSz+4M</vt:lpwstr>
  </property>
  <property fmtid="{D5CDD505-2E9C-101B-9397-08002B2CF9AE}" pid="60" name="x1ye=60">
    <vt:lpwstr>zJibdZgVfFdpGQKkFhhKUbNJeXB77HHrqn4eEj1xtSiyYX8f8mzPS8R7NF2pvKzyDvr0HMD/fvuIBEfR6E8PNOQrI7/lS7O+yxosLJZkDTXGYQcxgqPSF0p4T/zuxYSlfG/IsedZU2uiyHLOGXubIu8RaGQX34VJPikFXCaDuayJFcJOYVlbkU8uQxXCOc60RZoolvWynbN/eJnSNZ6mGYwfEdm57B6Da72hAoeZDxxrnD30mIuR2KxMT6zLG2N</vt:lpwstr>
  </property>
  <property fmtid="{D5CDD505-2E9C-101B-9397-08002B2CF9AE}" pid="61" name="x1ye=61">
    <vt:lpwstr>hmucNEhwWQo+738Xfzx1rO1jPN0JkxVUK/TPTbK2OBqUejZK4OKW+CuuxfQiAZNqb5rD76PCUtGiBZfwvUURXP2HIVWy9hcaWUt4cNQ92/CxbH7hucSy+zQgQLXD7Q9Clf0qwKqGfnip/Leka5Wkl19WHtFDfqrUOQq1HsIgrJVnAKJrxbo89VQIhMaFfNNeOx1CvzvfisZMKQelQ6d8pEcP7qmko4F6VXOFUKozlXHgEHG3yUBVzL3kbsxLiah</vt:lpwstr>
  </property>
  <property fmtid="{D5CDD505-2E9C-101B-9397-08002B2CF9AE}" pid="62" name="x1ye=62">
    <vt:lpwstr>MdNWxEHnWhUry3+U+sRHIL65TI7T9fI5VbH/cHdhcT7fPelorLL1VTEhFNhGhE0H4HR1ud+1Vo3/LAbxxpDsX0zkGq0NGrmc9x9tkN+fQS7Rk+XJzzIhRiswBdum+LMdRENf1ZaznnC6hiCRTdpeHjq/xd5Z81a6JkAL6azXLqkHmFx9a2Gql72W4uyFWtJmin6AqsxglfbLvSV0CeXJtZ8q09bW+qoQmhi3bFp6Rj3AQ0PT31Bo1BCm77n8h9v</vt:lpwstr>
  </property>
  <property fmtid="{D5CDD505-2E9C-101B-9397-08002B2CF9AE}" pid="63" name="x1ye=63">
    <vt:lpwstr>wUgT1U3GDPu4mQ2DEC9xxSp0suLSgywqIFYyVIiInp5wNjx8uCDb6r+zGJaRey88sH1sMBDx7eHYiLAvOxSanQBN+x8Bmwtg0k5aZBEgpAZfEzx3vnY2CNY6CufjPx8wWSYNsvtTE3maxs/Oc0BItakBPEvN9mIX72/j9bUe+bWllUzyOWGa/M1aqiiW3C/6qlvc6keB1eKgF8C6yfOCyX3oYXqeaGDxzVLaGqHJRd3/U1E17WVhp1lFjowdSfk</vt:lpwstr>
  </property>
  <property fmtid="{D5CDD505-2E9C-101B-9397-08002B2CF9AE}" pid="64" name="x1ye=64">
    <vt:lpwstr>mt0bJwJAKxf8j4xyFgr6r6Kgw9kW85d4JgfNXSThx468YL8JjbKDbVHW8Zda/BdJZWLhApYGtXhDZ/KS6/o9vs6VWnqksk56AOrOyxCK1ToCTlAK74Jb12P/0UP5plRMqe4z2WbYRb0DsdE5gRSJDyN+AI7gg149W/jt3X4IZrybeMrJRZ8irSey2l7xbKJgz0chjf7O8XdFhOKrUjKIbq6NvjlIUPVb68ecPPMOkkxLtdd8U2wnP5uUZdN0cDX</vt:lpwstr>
  </property>
  <property fmtid="{D5CDD505-2E9C-101B-9397-08002B2CF9AE}" pid="65" name="x1ye=65">
    <vt:lpwstr>949cfLW+BChliLixxD2ifgHZRtQwccLg2FtxmJCeiBdoRdUsSuqWGTwC8BFPl6XMDDJpvB98rlXwOryT5GPN1i82Wx3urZ/2aLL9Wo4dR6vfBDP9edTfePqcvk0bMLJ/INB4Xdhm6W2CbS7w7uI7e/22durkFoaAa7x5pJkow73ouDDg1puUY+Vy/UH8Vr2nkz09EizWgPvP4Lfhh/p7YbKlvYd09xqCUDxznZyrztG6atuHBiXQT1fZBH7/8TT</vt:lpwstr>
  </property>
  <property fmtid="{D5CDD505-2E9C-101B-9397-08002B2CF9AE}" pid="66" name="x1ye=66">
    <vt:lpwstr>E4/tof5IZs/2ZmOSvcjTEJLMieFZ2D36bJDGsfRCdJxdBsrjrG9/Ahm8NvcSh/gtJVrafBFb1RwucsRbdIUuG+XwgbpN003zRUcKEQ0IZ9faMA2eLV161NVK8Gi6T8Ju/nxu6PWbbrXVOL4wQAfJ9dxMsvIPGFheyrXUztL+3pLUwA+a/husa2FYiCADogAuBxseAHuLuT4e7O6D9Zp93rnOpdykC6eC+xjVjE+IIlXJ/ofSItAIzzhVBWxzbSG</vt:lpwstr>
  </property>
  <property fmtid="{D5CDD505-2E9C-101B-9397-08002B2CF9AE}" pid="67" name="x1ye=67">
    <vt:lpwstr>7w92pAhnLD3aOBPoipiesCmjIITLP1hqRjS43S3r+yEEJrcAhZ0+EdGeCRqSBDT1fMCbbdDDnJqiMP5V1dIwulQ1kntKoMUARKCn2liIoTZ61sMzbGJF2zFdsAOe1em6fw1ZHi7DTqpN8VbAgfEFXBmawb0/gBPQfJVtWhMkn6Au4Bu+Ae3GP6nhUspFOGSzeBqE39qo3QdZNXw5X1zQvuK1Q2SuVJ4Q361ZkL5Fa0AlOL+EpUbKgb/AiYjeh/r</vt:lpwstr>
  </property>
  <property fmtid="{D5CDD505-2E9C-101B-9397-08002B2CF9AE}" pid="68" name="x1ye=68">
    <vt:lpwstr>vQszXWv0UJyQm+9zEd+hOh/3ibyCdtQeHThTen9bgMvpbYAu8eoPTKdGAqzPD5yQ3x7D+K0SYLBGLln3dQ1YW+rEaPWRkdcc1JbtABlI+0pINlzaldN9DD1hFLxkU9DLjqohmsRp8t59OcUrnlru2AcKmu6xAVNF0znEP7BIWnq7QB6TZVHbm8n4ITXAoe0IaejF9D/q5yc3y0YbrqPG6MePLOlPD3vNTqeD56mDUPUTZwA9Oj0uhlvYgkVhRit</vt:lpwstr>
  </property>
  <property fmtid="{D5CDD505-2E9C-101B-9397-08002B2CF9AE}" pid="69" name="x1ye=69">
    <vt:lpwstr>w8KO8cSD3o3jDmWDJrzn1ERnjZIaxHteJlU1HsJ4z5LnkIOmSk4A7PpWfrOfVdThdjZK0Jhbm66LNCVumbdNOQ8ND2wd4mkPnLVYRnhha0wy2+fkOJOwa+6B0VtHxwBq1WDBwVkjWXoKwCHsK9+rQTbYKeOWC5JnAhAFd8JZMc9+uokSzGWwdQVTp6lfLiPfWeQZp7+eWkpbDwfJBvr1n1ONmanH1//bpjy9fd1gGdpFykTjHnyNW6YvBKzs6a3</vt:lpwstr>
  </property>
  <property fmtid="{D5CDD505-2E9C-101B-9397-08002B2CF9AE}" pid="70" name="x1ye=7">
    <vt:lpwstr>hvorLdt1cE8eU8S4KlzlAFkYwa/Y5eb0hff0BX2y2byPvm+M56iLkt/SLn+mh2q1+DzxNBVD065xxxDW7Q3R9huNNRg+8CHirLlgVPpu1Ls3ZuUGwnKeqyYoEPxzZKTN2JHdyUZh86ULr5leqcrV52BFJljrGDzw/1WJXFHcXELL36SGSMDQswcUeOxzTYy1iIIJHJ+GUTmnlxZMipw/uB+NRGaCU9/PrvG4uDkaH0MQF9X/cQfqY3l4GTYShBj</vt:lpwstr>
  </property>
  <property fmtid="{D5CDD505-2E9C-101B-9397-08002B2CF9AE}" pid="71" name="x1ye=70">
    <vt:lpwstr>e/ZrUC8qUrRW6zt8kKjr0ykZ6NaCS3c5YcUQoOzh4/oTEi3ldjG5rVxRQTI2Zcr/WJCvJH/81cVM4cYVMYV7n2NhvxOdXqiXAFuoCnoh72dGkA6qlsF1OA+tW1v+h8VslfRkdO1qOf3YrN7o33DyNzFuwTFEPKb/OmvWpT783j8d5j+RIe1NaSCe9KY10ML55DBinWn+7/ntyGe5vP+CrLGrAltlIK2/SiNc/P6LkVMC3ZilS1YHjw6B8jrz9P0</vt:lpwstr>
  </property>
  <property fmtid="{D5CDD505-2E9C-101B-9397-08002B2CF9AE}" pid="72" name="x1ye=71">
    <vt:lpwstr>K3P9EynJpE6Sr6EcW2Tdxx3I0yznrIbR+3bxbC6S4OiiEyb8xJc2bj7E2KZS22cAYKYcCQf9i67U68eF2jAKcq1pVw6mMH7y2rG+hS2knSf0Eyc/glHkIQJcciRewNlafiO6bgTgr6QETreh6Py6SZDHYD0KXm1BVXR0pulKwzhLKSYdO+MVYNqJRS3ksyaX+lPf8UKfusjcesUJT1S4afWxyeEvsvek57nYZ2400mTqrt9mSS2Oy4l1ybucc6a</vt:lpwstr>
  </property>
  <property fmtid="{D5CDD505-2E9C-101B-9397-08002B2CF9AE}" pid="73" name="x1ye=72">
    <vt:lpwstr>dBg7hbkg/ghhO3ovFSBpURi6nRFDBk3rsr22/jm/ovp14+u9BttIJT6cZc/QP+l33WfH8u5MMk6QpBU9Z72UUYR56l9OkG6e39F7Z2RpjGdVMGbzaO46KV+w4qj6eJoLrkLHnx21LwunJRKOEMi+PnztQQELQmh+bpbUihrZOu5d4VWEyTlFhRJv3/dGaMfoG6YiqlvDxrTQRMweaVac+dyf+014SjeR++6aX4BezOXrFhg/nT6zwXma12cbMDm</vt:lpwstr>
  </property>
  <property fmtid="{D5CDD505-2E9C-101B-9397-08002B2CF9AE}" pid="74" name="x1ye=73">
    <vt:lpwstr>PFHr+Dk1EEnq2ssUB2AOaNQfUll0H/r5318FMZuUCX9UdQOAjRbXAJIgjpKgL65KpRJdd0xjLwEsGhsOyprs8InaeqZ9xW2ThvTIEu5d5ejKWBfT+IXQ/GVD34jkdxUkDnFucnGCNgMxnunkI+6BmFkJ9M6c9/FlrBPxd82QUFB4uYEJjkDfJlhxoRgfFHhZoYb6ZBAVrN8j4BjNV1UMI9VSv0743+zZBVIqOS388nDUYST/sL+YLLvbdVOL+AJ</vt:lpwstr>
  </property>
  <property fmtid="{D5CDD505-2E9C-101B-9397-08002B2CF9AE}" pid="75" name="x1ye=74">
    <vt:lpwstr>iXg6uCytfzn+M5UNfdI1XMYzQKECjgP4/ZJLC0MRMu+Hq+5nQa8l8Wy80xnFqEH+LcxK80nlDUn+A9VZp4D7bJmvXajAipsVNvWQwv1jubuSWziAcS+BpGtBWT1zToy2uGKbr31rnjDgByZjI1v0Wnr8DTcCNTpazZmnFXSrRlKTngpe/v33+7Jc/sjEkAAA==</vt:lpwstr>
  </property>
  <property fmtid="{D5CDD505-2E9C-101B-9397-08002B2CF9AE}" pid="76" name="x1ye=8">
    <vt:lpwstr>gzu+L/nuE4ta2JPb2abMRNPwbJo8RUxEvBZxn9OdLy7+8gi9UkGa7SNCW70pm73PjnkqyksBxMshDfeTURuKP3hYLJ41eW3viTH5UM9HxINQcU1Rm8Pv6GTbhIanUYXpR83rcl8c8lsiBA84I9I7qI4fwEpZtr6m+kCK7HFAKZEqqZTtcCzMUbvD4DQvz7h+q2ZrQFlrNnCS52jc4xEIYiXfHMO3F1zZk7mUolsjJCErJs3zwx2e3caw+0g1i7Y</vt:lpwstr>
  </property>
  <property fmtid="{D5CDD505-2E9C-101B-9397-08002B2CF9AE}" pid="77" name="x1ye=9">
    <vt:lpwstr>dMoOQMrGqc7plP/tF8oacEknVupGkBB9zXQpMMejnGJXhCD10Ab+O561B82igYWABsDYhUlxDmV/fTrrgQt/12QWmcq6HPrVG5N17JuoeWj6/G1p8f5eCHknPv67QetwvRAgmK77k0JdKQx662LZZD770bYuwRP1N1pDEks/YVHn9YkhfJjq+YaYDCssEMPPIiY3uxRJG01ZKPG9H4qd0FB9SzQIXrcMuS++cF6Suk5pOtYB86VKfQsMCmWthiy</vt:lpwstr>
  </property>
  <property fmtid="{D5CDD505-2E9C-101B-9397-08002B2CF9AE}" pid="78" name="KSOProductBuildVer">
    <vt:lpwstr>1033-12.2.0.19805</vt:lpwstr>
  </property>
  <property fmtid="{D5CDD505-2E9C-101B-9397-08002B2CF9AE}" pid="79" name="ICV">
    <vt:lpwstr>B12CAF3CB4484167AEECAA1EEB4E4253_12</vt:lpwstr>
  </property>
</Properties>
</file>